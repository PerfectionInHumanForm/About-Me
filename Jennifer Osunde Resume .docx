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73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7289"/>
        <w:gridCol w:w="3870"/>
      </w:tblGrid>
      <w:tr w:rsidR="008A28A4" w:rsidRPr="007243E0" w14:paraId="6DF2C466" w14:textId="77777777" w:rsidTr="1FBA2B01">
        <w:trPr>
          <w:trHeight w:val="291"/>
        </w:trPr>
        <w:tc>
          <w:tcPr>
            <w:tcW w:w="3266" w:type="pct"/>
          </w:tcPr>
          <w:p w14:paraId="61E81930" w14:textId="77777777" w:rsidR="008A28A4" w:rsidRPr="007243E0" w:rsidRDefault="008A28A4" w:rsidP="00BC2D42">
            <w:pPr>
              <w:pStyle w:val="Title"/>
              <w:rPr>
                <w:rFonts w:ascii="Calibri" w:hAnsi="Calibri" w:cs="Calibri"/>
                <w:sz w:val="66"/>
                <w:szCs w:val="66"/>
              </w:rPr>
            </w:pPr>
            <w:r w:rsidRPr="007A5875">
              <w:rPr>
                <w:rFonts w:ascii="Calibri" w:hAnsi="Calibri" w:cs="Calibri"/>
                <w:noProof/>
                <w:sz w:val="66"/>
                <w:szCs w:val="66"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4AC90DA9" wp14:editId="1E1DD959">
                      <wp:simplePos x="0" y="0"/>
                      <wp:positionH relativeFrom="column">
                        <wp:posOffset>270205</wp:posOffset>
                      </wp:positionH>
                      <wp:positionV relativeFrom="paragraph">
                        <wp:posOffset>14376</wp:posOffset>
                      </wp:positionV>
                      <wp:extent cx="3801745" cy="687629"/>
                      <wp:effectExtent l="0" t="0" r="27305" b="17780"/>
                      <wp:wrapNone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1745" cy="6876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66E17" w14:textId="77777777" w:rsidR="008A28A4" w:rsidRPr="00DF6131" w:rsidRDefault="008A28A4" w:rsidP="00CD5652">
                                  <w:pPr>
                                    <w:spacing w:line="240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72"/>
                                      <w:szCs w:val="7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F613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72"/>
                                      <w:szCs w:val="72"/>
                                      <w14:shadow w14:blurRad="50800" w14:dist="38100" w14:dir="5400000" w14:sx="100000" w14:sy="100000" w14:kx="0" w14:ky="0" w14:algn="t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JENNIFER OSUNDE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C90D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21.3pt;margin-top:1.15pt;width:299.35pt;height:54.1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" strokecolor="white [3212]">
                      <v:textbox>
                        <w:txbxContent>
                          <w:p w14:paraId="45366E17" w14:textId="77777777" w:rsidR="008A28A4" w:rsidRPr="00DF6131" w:rsidRDefault="008A28A4" w:rsidP="00CD5652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F6131">
                              <w:rPr>
                                <w:rFonts w:ascii="Calibri" w:hAnsi="Calibri" w:cs="Calibri"/>
                                <w:b/>
                                <w:bCs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JENNIFER OSUNDE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34" w:type="pct"/>
            <w:vAlign w:val="bottom"/>
          </w:tcPr>
          <w:p w14:paraId="201B2885" w14:textId="77777777" w:rsidR="006E2B1F" w:rsidRDefault="008A28A4" w:rsidP="006E2B1F">
            <w:pPr>
              <w:pStyle w:val="BodyContactInfo"/>
              <w:spacing w:after="240" w:line="276" w:lineRule="auto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7243E0">
              <w:rPr>
                <w:rFonts w:ascii="Calibri" w:hAnsi="Calibri" w:cs="Calibri"/>
                <w:noProof/>
                <w:sz w:val="22"/>
                <w:szCs w:val="20"/>
              </w:rPr>
              <w:drawing>
                <wp:anchor distT="0" distB="0" distL="114300" distR="114300" simplePos="0" relativeHeight="251658241" behindDoc="0" locked="0" layoutInCell="1" allowOverlap="1" wp14:anchorId="7A27F3B6" wp14:editId="69BD78C9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128270</wp:posOffset>
                  </wp:positionV>
                  <wp:extent cx="245110" cy="245110"/>
                  <wp:effectExtent l="0" t="0" r="2540" b="2540"/>
                  <wp:wrapThrough wrapText="bothSides">
                    <wp:wrapPolygon edited="0">
                      <wp:start x="1679" y="0"/>
                      <wp:lineTo x="0" y="5036"/>
                      <wp:lineTo x="0" y="16788"/>
                      <wp:lineTo x="1679" y="20145"/>
                      <wp:lineTo x="18466" y="20145"/>
                      <wp:lineTo x="20145" y="16788"/>
                      <wp:lineTo x="20145" y="5036"/>
                      <wp:lineTo x="18466" y="0"/>
                      <wp:lineTo x="1679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43E0">
              <w:rPr>
                <w:rFonts w:ascii="Calibri" w:hAnsi="Calibri" w:cs="Calibri"/>
                <w:sz w:val="22"/>
                <w:szCs w:val="22"/>
              </w:rPr>
              <w:t>4</w:t>
            </w:r>
            <w:r w:rsidR="005E5754">
              <w:rPr>
                <w:rFonts w:ascii="Calibri" w:hAnsi="Calibri" w:cs="Calibri"/>
                <w:sz w:val="22"/>
                <w:szCs w:val="22"/>
              </w:rPr>
              <w:t>70</w:t>
            </w:r>
            <w:r w:rsidRPr="007243E0">
              <w:rPr>
                <w:rFonts w:ascii="Calibri" w:hAnsi="Calibri" w:cs="Calibri"/>
                <w:sz w:val="22"/>
                <w:szCs w:val="22"/>
              </w:rPr>
              <w:t>-</w:t>
            </w:r>
            <w:r w:rsidR="00EF5D83">
              <w:rPr>
                <w:rFonts w:ascii="Calibri" w:hAnsi="Calibri" w:cs="Calibri"/>
                <w:sz w:val="22"/>
                <w:szCs w:val="22"/>
              </w:rPr>
              <w:t>929</w:t>
            </w:r>
            <w:r w:rsidR="5514B636">
              <w:rPr>
                <w:rFonts w:ascii="Calibri" w:hAnsi="Calibri" w:cs="Calibri"/>
                <w:sz w:val="22"/>
                <w:szCs w:val="22"/>
              </w:rPr>
              <w:t>-</w:t>
            </w:r>
            <w:r w:rsidR="00EF5D83">
              <w:rPr>
                <w:rFonts w:ascii="Calibri" w:hAnsi="Calibri" w:cs="Calibri"/>
                <w:sz w:val="22"/>
                <w:szCs w:val="22"/>
              </w:rPr>
              <w:t>5956</w:t>
            </w:r>
          </w:p>
          <w:p w14:paraId="4CEE473D" w14:textId="77777777" w:rsidR="006E2B1F" w:rsidRDefault="006E2B1F" w:rsidP="006E2B1F">
            <w:pPr>
              <w:pStyle w:val="BodyContactInfo"/>
              <w:spacing w:after="240" w:line="276" w:lineRule="auto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B46978">
              <w:rPr>
                <w:rFonts w:ascii="Calibri" w:hAnsi="Calibri" w:cs="Calibri"/>
                <w:noProof/>
                <w:sz w:val="24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24CFB7F9" wp14:editId="4FD19616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167005</wp:posOffset>
                  </wp:positionV>
                  <wp:extent cx="238760" cy="238760"/>
                  <wp:effectExtent l="0" t="0" r="2540" b="254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2FCF97" w14:textId="77777777" w:rsidR="008A28A4" w:rsidRPr="006E2B1F" w:rsidRDefault="006E2B1F" w:rsidP="006E2B1F">
            <w:pPr>
              <w:pStyle w:val="BodyContactInfo"/>
              <w:spacing w:after="240" w:line="276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</w:t>
            </w:r>
            <w:r w:rsidR="00D113E6">
              <w:rPr>
                <w:rFonts w:ascii="Calibri" w:hAnsi="Calibri" w:cs="Calibri"/>
                <w:sz w:val="22"/>
                <w:szCs w:val="22"/>
              </w:rPr>
              <w:t>sue.doe.nym.jo</w:t>
            </w:r>
            <w:r w:rsidR="5514B636" w:rsidRPr="1FBA2B01">
              <w:rPr>
                <w:rFonts w:ascii="Calibri" w:hAnsi="Calibri" w:cs="Calibri"/>
                <w:sz w:val="22"/>
                <w:szCs w:val="22"/>
              </w:rPr>
              <w:t>@</w:t>
            </w:r>
            <w:r w:rsidR="00262A3D">
              <w:rPr>
                <w:rFonts w:ascii="Calibri" w:hAnsi="Calibri" w:cs="Calibri"/>
                <w:sz w:val="22"/>
                <w:szCs w:val="22"/>
              </w:rPr>
              <w:t>proton</w:t>
            </w:r>
            <w:r w:rsidR="5514B636" w:rsidRPr="1FBA2B01">
              <w:rPr>
                <w:rFonts w:ascii="Calibri" w:hAnsi="Calibri" w:cs="Calibri"/>
                <w:sz w:val="22"/>
                <w:szCs w:val="22"/>
              </w:rPr>
              <w:t>.</w:t>
            </w:r>
            <w:r w:rsidR="00262A3D">
              <w:rPr>
                <w:rFonts w:ascii="Calibri" w:hAnsi="Calibri" w:cs="Calibri"/>
                <w:sz w:val="22"/>
                <w:szCs w:val="22"/>
              </w:rPr>
              <w:t>m</w:t>
            </w:r>
            <w:r w:rsidR="5514B636" w:rsidRPr="1FBA2B01">
              <w:rPr>
                <w:rFonts w:ascii="Calibri" w:hAnsi="Calibri" w:cs="Calibri"/>
                <w:sz w:val="22"/>
                <w:szCs w:val="22"/>
              </w:rPr>
              <w:t>e</w:t>
            </w:r>
          </w:p>
          <w:p w14:paraId="013BCB4C" w14:textId="77777777" w:rsidR="008A28A4" w:rsidRPr="007243E0" w:rsidRDefault="008A28A4" w:rsidP="00281B49">
            <w:pPr>
              <w:pStyle w:val="BodyContactInfo"/>
              <w:ind w:left="0"/>
              <w:rPr>
                <w:rFonts w:ascii="Calibri" w:hAnsi="Calibri" w:cs="Calibri"/>
              </w:rPr>
            </w:pPr>
          </w:p>
        </w:tc>
      </w:tr>
      <w:tr w:rsidR="008A28A4" w:rsidRPr="007243E0" w14:paraId="26AF5643" w14:textId="77777777" w:rsidTr="1FBA2B01">
        <w:trPr>
          <w:trHeight w:val="325"/>
        </w:trPr>
        <w:tc>
          <w:tcPr>
            <w:tcW w:w="3266" w:type="pct"/>
          </w:tcPr>
          <w:p w14:paraId="15657A30" w14:textId="77777777" w:rsidR="008A28A4" w:rsidRPr="007243E0" w:rsidRDefault="008A28A4" w:rsidP="00FC49E3">
            <w:pPr>
              <w:pStyle w:val="Heading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EXPERIENCE</w:t>
            </w:r>
            <w:r w:rsidRPr="007243E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734" w:type="pct"/>
          </w:tcPr>
          <w:p w14:paraId="710D4F7D" w14:textId="77777777" w:rsidR="008A28A4" w:rsidRPr="00E2441B" w:rsidRDefault="008A28A4" w:rsidP="00E2441B">
            <w:pPr>
              <w:pStyle w:val="Heading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SKILLS</w:t>
            </w:r>
          </w:p>
        </w:tc>
      </w:tr>
      <w:tr w:rsidR="008A28A4" w:rsidRPr="007243E0" w14:paraId="5A170E8C" w14:textId="77777777" w:rsidTr="1FBA2B01">
        <w:trPr>
          <w:trHeight w:val="54"/>
        </w:trPr>
        <w:tc>
          <w:tcPr>
            <w:tcW w:w="3266" w:type="pct"/>
            <w:shd w:val="clear" w:color="auto" w:fill="auto"/>
          </w:tcPr>
          <w:p w14:paraId="2F8D18E4" w14:textId="77777777" w:rsidR="008A28A4" w:rsidRPr="007243E0" w:rsidRDefault="008A28A4" w:rsidP="00F5689F">
            <w:pPr>
              <w:spacing w:line="240" w:lineRule="auto"/>
              <w:rPr>
                <w:rFonts w:ascii="Calibri" w:hAnsi="Calibri" w:cs="Calibri"/>
                <w:sz w:val="8"/>
                <w:szCs w:val="8"/>
              </w:rPr>
            </w:pPr>
            <w:r w:rsidRPr="007243E0">
              <w:rPr>
                <w:rFonts w:ascii="Calibri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677A089" wp14:editId="265679BE">
                      <wp:extent cx="3871686" cy="0"/>
                      <wp:effectExtent l="0" t="19050" r="33655" b="19050"/>
                      <wp:docPr id="4" name="Straight Connector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A56E80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734" w:type="pct"/>
            <w:shd w:val="clear" w:color="auto" w:fill="auto"/>
          </w:tcPr>
          <w:p w14:paraId="5300A06B" w14:textId="77777777" w:rsidR="008A28A4" w:rsidRPr="007243E0" w:rsidRDefault="008A28A4" w:rsidP="00AA1E61">
            <w:pPr>
              <w:spacing w:line="240" w:lineRule="auto"/>
              <w:rPr>
                <w:rFonts w:ascii="Calibri" w:hAnsi="Calibri" w:cs="Calibri"/>
                <w:sz w:val="8"/>
                <w:szCs w:val="8"/>
              </w:rPr>
            </w:pPr>
            <w:r w:rsidRPr="007243E0">
              <w:rPr>
                <w:rFonts w:ascii="Calibri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E893CEC" wp14:editId="51F30DD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61595</wp:posOffset>
                      </wp:positionV>
                      <wp:extent cx="2103120" cy="0"/>
                      <wp:effectExtent l="0" t="19050" r="30480" b="19050"/>
                      <wp:wrapThrough wrapText="bothSides">
                        <wp:wrapPolygon edited="0">
                          <wp:start x="0" y="-1"/>
                          <wp:lineTo x="0" y="-1"/>
                          <wp:lineTo x="21717" y="-1"/>
                          <wp:lineTo x="21717" y="-1"/>
                          <wp:lineTo x="0" y="-1"/>
                        </wp:wrapPolygon>
                      </wp:wrapThrough>
                      <wp:docPr id="22" name="Straight Connector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FC0FC1" id="Straight Connector 22" o:spid="_x0000_s1026" alt="&quot;&quot;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4.85pt" to="169.3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" strokecolor="#231f20" strokeweight="2.5pt">
                      <o:lock v:ext="edit" shapetype="f"/>
                      <w10:wrap type="through"/>
                    </v:line>
                  </w:pict>
                </mc:Fallback>
              </mc:AlternateContent>
            </w:r>
          </w:p>
        </w:tc>
      </w:tr>
      <w:tr w:rsidR="000E0CFF" w:rsidRPr="007243E0" w14:paraId="5407B467" w14:textId="77777777" w:rsidTr="1FBA2B01">
        <w:trPr>
          <w:trHeight w:val="2491"/>
        </w:trPr>
        <w:tc>
          <w:tcPr>
            <w:tcW w:w="3266" w:type="pct"/>
          </w:tcPr>
          <w:p w14:paraId="4195FD5B" w14:textId="77777777" w:rsidR="000E0CFF" w:rsidRPr="000E0CFF" w:rsidRDefault="000E0CFF" w:rsidP="00FE6A46">
            <w:pPr>
              <w:pBdr>
                <w:top w:val="threeDEmboss" w:sz="6" w:space="1" w:color="FF0000"/>
                <w:left w:val="threeDEmboss" w:sz="6" w:space="4" w:color="FF0000"/>
                <w:bottom w:val="threeDEngrave" w:sz="6" w:space="1" w:color="FF0000"/>
                <w:right w:val="threeDEngrave" w:sz="6" w:space="4" w:color="FF0000"/>
              </w:pBdr>
              <w:spacing w:after="120" w:line="240" w:lineRule="auto"/>
              <w:ind w:left="517" w:right="76" w:hanging="450"/>
              <w:rPr>
                <w:rFonts w:ascii="Calibri" w:hAnsi="Calibri" w:cs="Calibri"/>
                <w:b/>
                <w:noProof/>
                <w:sz w:val="20"/>
                <w:szCs w:val="20"/>
              </w:rPr>
            </w:pPr>
            <w:r w:rsidRPr="000E0CFF">
              <w:rPr>
                <w:rFonts w:ascii="Calibri" w:hAnsi="Calibri" w:cs="Calibri"/>
                <w:b/>
                <w:i/>
                <w:noProof/>
                <w:sz w:val="20"/>
                <w:szCs w:val="20"/>
              </w:rPr>
              <w:t xml:space="preserve">US Pharmaceutical Corp    -    </w:t>
            </w:r>
            <w:r w:rsidRPr="000E0CFF">
              <w:rPr>
                <w:rFonts w:ascii="Calibri" w:hAnsi="Calibri" w:cs="Calibri"/>
                <w:bCs/>
                <w:i/>
                <w:noProof/>
                <w:sz w:val="20"/>
                <w:szCs w:val="20"/>
              </w:rPr>
              <w:t>QA Redliner/ Administrative Assistant</w:t>
            </w:r>
            <w:r w:rsidRPr="000E0CFF">
              <w:rPr>
                <w:rFonts w:ascii="Calibri" w:hAnsi="Calibri" w:cs="Calibri"/>
                <w:b/>
                <w:noProof/>
                <w:sz w:val="20"/>
                <w:szCs w:val="20"/>
              </w:rPr>
              <w:t xml:space="preserve"> </w:t>
            </w:r>
          </w:p>
          <w:p w14:paraId="32256680" w14:textId="77777777" w:rsidR="000E0CFF" w:rsidRPr="00E2441B" w:rsidRDefault="000E0CFF" w:rsidP="00FE6A46">
            <w:pPr>
              <w:pBdr>
                <w:top w:val="threeDEmboss" w:sz="6" w:space="1" w:color="FF0000"/>
                <w:left w:val="threeDEmboss" w:sz="6" w:space="4" w:color="FF0000"/>
                <w:bottom w:val="threeDEngrave" w:sz="6" w:space="1" w:color="FF0000"/>
                <w:right w:val="threeDEngrave" w:sz="6" w:space="4" w:color="FF0000"/>
              </w:pBdr>
              <w:spacing w:after="120" w:line="240" w:lineRule="auto"/>
              <w:ind w:left="517" w:right="76" w:hanging="450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245957">
              <w:rPr>
                <w:rFonts w:ascii="Calibri" w:hAnsi="Calibri" w:cs="Calibri"/>
                <w:noProof/>
                <w:sz w:val="20"/>
                <w:szCs w:val="20"/>
              </w:rPr>
              <w:t>January 2019 - March 2020</w:t>
            </w:r>
          </w:p>
          <w:p w14:paraId="5FD9F931" w14:textId="77777777" w:rsidR="000E0CFF" w:rsidRPr="00DF6131" w:rsidRDefault="000E0CFF" w:rsidP="00FE6A46">
            <w:pPr>
              <w:pStyle w:val="ListParagraph"/>
              <w:widowControl/>
              <w:numPr>
                <w:ilvl w:val="0"/>
                <w:numId w:val="17"/>
              </w:numPr>
              <w:pBdr>
                <w:top w:val="threeDEmboss" w:sz="6" w:space="1" w:color="FF0000"/>
                <w:left w:val="threeDEmboss" w:sz="6" w:space="4" w:color="FF0000"/>
                <w:bottom w:val="threeDEngrave" w:sz="6" w:space="1" w:color="FF0000"/>
                <w:right w:val="threeDEngrave" w:sz="6" w:space="4" w:color="FF0000"/>
              </w:pBdr>
              <w:autoSpaceDE/>
              <w:autoSpaceDN/>
              <w:spacing w:after="120"/>
              <w:ind w:left="337" w:right="76" w:hanging="270"/>
              <w:rPr>
                <w:rFonts w:ascii="Calibri" w:hAnsi="Calibri" w:cs="Calibri"/>
                <w:sz w:val="20"/>
                <w:szCs w:val="18"/>
              </w:rPr>
            </w:pPr>
            <w:r w:rsidRPr="00DF6131">
              <w:rPr>
                <w:rFonts w:ascii="Calibri" w:hAnsi="Calibri" w:cs="Calibri"/>
                <w:sz w:val="20"/>
                <w:szCs w:val="18"/>
              </w:rPr>
              <w:t>Ensured compliance of pharmaceutical &amp; cosmetic documents with FDA regulations, demonstrating strong attention to detail.</w:t>
            </w:r>
          </w:p>
          <w:p w14:paraId="4839AB96" w14:textId="77777777" w:rsidR="000E0CFF" w:rsidRPr="00DF6131" w:rsidRDefault="000E0CFF" w:rsidP="00FE6A46">
            <w:pPr>
              <w:pStyle w:val="ListParagraph"/>
              <w:widowControl/>
              <w:numPr>
                <w:ilvl w:val="0"/>
                <w:numId w:val="17"/>
              </w:numPr>
              <w:pBdr>
                <w:top w:val="threeDEmboss" w:sz="6" w:space="1" w:color="FF0000"/>
                <w:left w:val="threeDEmboss" w:sz="6" w:space="4" w:color="FF0000"/>
                <w:bottom w:val="threeDEngrave" w:sz="6" w:space="1" w:color="FF0000"/>
                <w:right w:val="threeDEngrave" w:sz="6" w:space="4" w:color="FF0000"/>
              </w:pBdr>
              <w:autoSpaceDE/>
              <w:autoSpaceDN/>
              <w:spacing w:after="120"/>
              <w:ind w:left="337" w:right="76" w:hanging="270"/>
              <w:rPr>
                <w:rFonts w:ascii="Calibri" w:hAnsi="Calibri" w:cs="Calibri"/>
                <w:sz w:val="20"/>
                <w:szCs w:val="18"/>
              </w:rPr>
            </w:pPr>
            <w:r w:rsidRPr="00DF6131">
              <w:rPr>
                <w:rFonts w:ascii="Calibri" w:hAnsi="Calibri" w:cs="Calibri"/>
                <w:sz w:val="20"/>
                <w:szCs w:val="18"/>
              </w:rPr>
              <w:t>Managed inventory records of product versions, showcasing effective supply chain management skills.</w:t>
            </w:r>
          </w:p>
          <w:p w14:paraId="67786AB6" w14:textId="77777777" w:rsidR="005F12EF" w:rsidRPr="00B859A9" w:rsidRDefault="000E0CFF" w:rsidP="00FE6A46">
            <w:pPr>
              <w:pStyle w:val="Jobdescription"/>
              <w:numPr>
                <w:ilvl w:val="0"/>
                <w:numId w:val="17"/>
              </w:numPr>
              <w:pBdr>
                <w:top w:val="threeDEmboss" w:sz="6" w:space="1" w:color="FF0000"/>
                <w:left w:val="threeDEmboss" w:sz="6" w:space="4" w:color="FF0000"/>
                <w:bottom w:val="threeDEngrave" w:sz="6" w:space="1" w:color="FF0000"/>
                <w:right w:val="threeDEngrave" w:sz="6" w:space="4" w:color="FF0000"/>
              </w:pBdr>
              <w:spacing w:after="0"/>
              <w:ind w:left="337" w:right="76" w:hanging="270"/>
              <w:rPr>
                <w:rFonts w:ascii="Calibri" w:hAnsi="Calibri" w:cs="Calibri"/>
                <w:b/>
                <w:i/>
                <w:iCs/>
                <w:sz w:val="22"/>
              </w:rPr>
            </w:pPr>
            <w:r w:rsidRPr="007D1BFB">
              <w:rPr>
                <w:rFonts w:ascii="Calibri" w:hAnsi="Calibri" w:cs="Calibri"/>
                <w:sz w:val="20"/>
                <w:szCs w:val="18"/>
              </w:rPr>
              <w:t>Coordinated with suppliers to confirm up-to-date FDA licensing, maintaining strong vendor relationships.</w:t>
            </w:r>
          </w:p>
          <w:tbl>
            <w:tblPr>
              <w:tblW w:w="7596" w:type="dxa"/>
              <w:tblLayout w:type="fixed"/>
              <w:tblLook w:val="0600" w:firstRow="0" w:lastRow="0" w:firstColumn="0" w:lastColumn="0" w:noHBand="1" w:noVBand="1"/>
            </w:tblPr>
            <w:tblGrid>
              <w:gridCol w:w="7596"/>
            </w:tblGrid>
            <w:tr w:rsidR="005F12EF" w:rsidRPr="00E2441B" w14:paraId="2C564A30" w14:textId="77777777" w:rsidTr="005F12EF">
              <w:trPr>
                <w:trHeight w:val="95"/>
              </w:trPr>
              <w:tc>
                <w:tcPr>
                  <w:tcW w:w="5000" w:type="pct"/>
                  <w:shd w:val="clear" w:color="auto" w:fill="auto"/>
                </w:tcPr>
                <w:p w14:paraId="11A2C46D" w14:textId="77777777" w:rsidR="005F12EF" w:rsidRPr="00E2441B" w:rsidRDefault="005F12EF" w:rsidP="00F26231">
                  <w:pPr>
                    <w:spacing w:line="240" w:lineRule="auto"/>
                    <w:rPr>
                      <w:rFonts w:ascii="Calibri" w:hAnsi="Calibri" w:cs="Calibri"/>
                      <w:sz w:val="10"/>
                      <w:szCs w:val="10"/>
                    </w:rPr>
                  </w:pPr>
                </w:p>
              </w:tc>
            </w:tr>
          </w:tbl>
          <w:p w14:paraId="0568DCF2" w14:textId="77777777" w:rsidR="000E0CFF" w:rsidRPr="00B859A9" w:rsidRDefault="000E0CFF" w:rsidP="00F26231">
            <w:pPr>
              <w:pStyle w:val="Jobdescription"/>
              <w:spacing w:after="0"/>
              <w:ind w:left="360" w:right="0"/>
              <w:rPr>
                <w:rFonts w:ascii="Calibri" w:hAnsi="Calibri" w:cs="Calibri"/>
                <w:b/>
                <w:i/>
                <w:iCs/>
                <w:sz w:val="22"/>
              </w:rPr>
            </w:pPr>
          </w:p>
        </w:tc>
        <w:tc>
          <w:tcPr>
            <w:tcW w:w="1734" w:type="pct"/>
          </w:tcPr>
          <w:tbl>
            <w:tblPr>
              <w:tblW w:w="3745" w:type="dxa"/>
              <w:tblLayout w:type="fixed"/>
              <w:tblLook w:val="0600" w:firstRow="0" w:lastRow="0" w:firstColumn="0" w:lastColumn="0" w:noHBand="1" w:noVBand="1"/>
            </w:tblPr>
            <w:tblGrid>
              <w:gridCol w:w="3745"/>
            </w:tblGrid>
            <w:tr w:rsidR="004376F8" w:rsidRPr="007243E0" w14:paraId="7E134E01" w14:textId="77777777" w:rsidTr="00DF5BC5">
              <w:trPr>
                <w:trHeight w:val="2090"/>
              </w:trPr>
              <w:tc>
                <w:tcPr>
                  <w:tcW w:w="5000" w:type="pct"/>
                </w:tcPr>
                <w:p w14:paraId="22F0EAA9" w14:textId="77777777" w:rsidR="004376F8" w:rsidRPr="004376F8" w:rsidRDefault="004376F8" w:rsidP="004376F8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32" w:hanging="270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4376F8">
                    <w:rPr>
                      <w:rFonts w:ascii="Calibri" w:hAnsi="Calibri" w:cs="Calibri"/>
                      <w:sz w:val="20"/>
                      <w:szCs w:val="18"/>
                    </w:rPr>
                    <w:t>Expertise in Microsoft Office Suite all programs (Highly proficient in Excel, Word, PowerPoint, Project,</w:t>
                  </w:r>
                  <w:r w:rsidR="00117A7D">
                    <w:rPr>
                      <w:rFonts w:ascii="Calibri" w:hAnsi="Calibri" w:cs="Calibri"/>
                      <w:sz w:val="20"/>
                      <w:szCs w:val="18"/>
                    </w:rPr>
                    <w:t xml:space="preserve"> </w:t>
                  </w:r>
                  <w:r w:rsidRPr="004376F8">
                    <w:rPr>
                      <w:rFonts w:ascii="Calibri" w:hAnsi="Calibri" w:cs="Calibri"/>
                      <w:sz w:val="20"/>
                      <w:szCs w:val="18"/>
                    </w:rPr>
                    <w:t>Publisher)</w:t>
                  </w:r>
                </w:p>
                <w:p w14:paraId="0F671875" w14:textId="77777777" w:rsidR="004376F8" w:rsidRPr="004376F8" w:rsidRDefault="004376F8" w:rsidP="004376F8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32" w:hanging="270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4376F8">
                    <w:rPr>
                      <w:rFonts w:ascii="Calibri" w:hAnsi="Calibri" w:cs="Calibri"/>
                      <w:sz w:val="20"/>
                      <w:szCs w:val="18"/>
                    </w:rPr>
                    <w:t xml:space="preserve">Expertise on Adobe Creative </w:t>
                  </w:r>
                  <w:proofErr w:type="gramStart"/>
                  <w:r w:rsidRPr="004376F8">
                    <w:rPr>
                      <w:rFonts w:ascii="Calibri" w:hAnsi="Calibri" w:cs="Calibri"/>
                      <w:sz w:val="20"/>
                      <w:szCs w:val="18"/>
                    </w:rPr>
                    <w:t>Suite(</w:t>
                  </w:r>
                  <w:proofErr w:type="gramEnd"/>
                  <w:r w:rsidRPr="004376F8">
                    <w:rPr>
                      <w:rFonts w:ascii="Calibri" w:hAnsi="Calibri" w:cs="Calibri"/>
                      <w:sz w:val="20"/>
                      <w:szCs w:val="18"/>
                    </w:rPr>
                    <w:t xml:space="preserve">Highly proficient PDF, Photoshop, Lightroom) </w:t>
                  </w:r>
                </w:p>
                <w:p w14:paraId="012209CA" w14:textId="77AFEA80" w:rsidR="004376F8" w:rsidRPr="004376F8" w:rsidRDefault="004376F8" w:rsidP="004376F8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32" w:hanging="270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4376F8">
                    <w:rPr>
                      <w:rFonts w:ascii="Calibri" w:hAnsi="Calibri" w:cs="Calibri"/>
                      <w:sz w:val="20"/>
                      <w:szCs w:val="18"/>
                    </w:rPr>
                    <w:t>Python</w:t>
                  </w:r>
                  <w:r w:rsidR="00113C07">
                    <w:rPr>
                      <w:rFonts w:ascii="Calibri" w:hAnsi="Calibri" w:cs="Calibri"/>
                      <w:sz w:val="20"/>
                      <w:szCs w:val="18"/>
                    </w:rPr>
                    <w:t xml:space="preserve">, SQL, </w:t>
                  </w:r>
                  <w:r w:rsidR="00CC6FDB">
                    <w:rPr>
                      <w:rFonts w:ascii="Calibri" w:hAnsi="Calibri" w:cs="Calibri"/>
                      <w:sz w:val="20"/>
                      <w:szCs w:val="18"/>
                    </w:rPr>
                    <w:t>CSS, HTML, Java</w:t>
                  </w:r>
                </w:p>
                <w:p w14:paraId="11DE303A" w14:textId="69E333C8" w:rsidR="004376F8" w:rsidRPr="004376F8" w:rsidRDefault="00113C07" w:rsidP="004376F8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32" w:hanging="270"/>
                    <w:rPr>
                      <w:rFonts w:ascii="Calibri" w:hAnsi="Calibri" w:cs="Calibri"/>
                      <w:sz w:val="20"/>
                      <w:szCs w:val="18"/>
                    </w:rPr>
                  </w:pPr>
                  <w:r>
                    <w:rPr>
                      <w:rFonts w:ascii="Calibri" w:hAnsi="Calibri" w:cs="Calibri"/>
                      <w:sz w:val="20"/>
                      <w:szCs w:val="18"/>
                    </w:rPr>
                    <w:t xml:space="preserve">Know how to use Windows, Macintosh, Linux, AS400 </w:t>
                  </w:r>
                  <w:proofErr w:type="gramStart"/>
                  <w:r>
                    <w:rPr>
                      <w:rFonts w:ascii="Calibri" w:hAnsi="Calibri" w:cs="Calibri"/>
                      <w:sz w:val="20"/>
                      <w:szCs w:val="18"/>
                    </w:rPr>
                    <w:t>systems</w:t>
                  </w:r>
                  <w:proofErr w:type="gramEnd"/>
                </w:p>
                <w:p w14:paraId="13ECCA23" w14:textId="77777777" w:rsidR="004376F8" w:rsidRPr="006A6DFD" w:rsidRDefault="004376F8" w:rsidP="004376F8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32" w:hanging="270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4376F8">
                    <w:rPr>
                      <w:rFonts w:ascii="Calibri" w:hAnsi="Calibri" w:cs="Calibri"/>
                      <w:sz w:val="20"/>
                      <w:szCs w:val="18"/>
                    </w:rPr>
                    <w:t xml:space="preserve">IBM Design Thinking  </w:t>
                  </w:r>
                </w:p>
              </w:tc>
            </w:tr>
          </w:tbl>
          <w:p w14:paraId="45A48824" w14:textId="77777777" w:rsidR="000E0CFF" w:rsidRPr="00E2441B" w:rsidRDefault="000E0CFF" w:rsidP="000E0CFF">
            <w:pPr>
              <w:pStyle w:val="Heading1"/>
              <w:rPr>
                <w:rFonts w:ascii="Calibri" w:hAnsi="Calibri" w:cs="Calibri"/>
              </w:rPr>
            </w:pPr>
          </w:p>
        </w:tc>
      </w:tr>
      <w:tr w:rsidR="008A28A4" w:rsidRPr="007243E0" w14:paraId="63B3710C" w14:textId="77777777" w:rsidTr="1FBA2B01">
        <w:trPr>
          <w:trHeight w:val="2491"/>
        </w:trPr>
        <w:tc>
          <w:tcPr>
            <w:tcW w:w="3266" w:type="pct"/>
            <w:vMerge w:val="restart"/>
          </w:tcPr>
          <w:p w14:paraId="46A0BFC4" w14:textId="77777777" w:rsidR="008A28A4" w:rsidRDefault="008A28A4" w:rsidP="003216E9">
            <w:pPr>
              <w:pStyle w:val="Jobdescription"/>
              <w:pBdr>
                <w:top w:val="threeDEmboss" w:sz="6" w:space="1" w:color="E4E4E4" w:themeColor="background2"/>
                <w:left w:val="threeDEmboss" w:sz="6" w:space="4" w:color="E4E4E4" w:themeColor="background2"/>
                <w:bottom w:val="threeDEmboss" w:sz="6" w:space="1" w:color="E4E4E4" w:themeColor="background2"/>
                <w:right w:val="threeDEmboss" w:sz="6" w:space="4" w:color="E4E4E4" w:themeColor="background2"/>
              </w:pBdr>
              <w:spacing w:after="0"/>
              <w:ind w:left="77" w:right="71"/>
              <w:rPr>
                <w:rFonts w:ascii="Calibri" w:hAnsi="Calibri" w:cs="Calibri"/>
                <w:b/>
                <w:i/>
                <w:sz w:val="22"/>
              </w:rPr>
            </w:pPr>
            <w:r w:rsidRPr="00B859A9">
              <w:rPr>
                <w:rFonts w:ascii="Calibri" w:hAnsi="Calibri" w:cs="Calibri"/>
                <w:b/>
                <w:i/>
                <w:iCs/>
                <w:sz w:val="22"/>
              </w:rPr>
              <w:t>Amazon</w:t>
            </w:r>
            <w:r>
              <w:rPr>
                <w:rFonts w:ascii="Calibri" w:hAnsi="Calibri" w:cs="Calibri"/>
                <w:b/>
                <w:sz w:val="22"/>
              </w:rPr>
              <w:t xml:space="preserve">     -     </w:t>
            </w:r>
            <w:r w:rsidRPr="009252E2">
              <w:rPr>
                <w:rFonts w:ascii="Calibri" w:hAnsi="Calibri" w:cs="Calibri"/>
                <w:bCs/>
                <w:i/>
                <w:sz w:val="22"/>
              </w:rPr>
              <w:t>Team Lead</w:t>
            </w:r>
          </w:p>
          <w:p w14:paraId="1FE98EB5" w14:textId="77777777" w:rsidR="008A28A4" w:rsidRPr="00AF691F" w:rsidRDefault="008A28A4" w:rsidP="003216E9">
            <w:pPr>
              <w:pStyle w:val="Jobdescription"/>
              <w:pBdr>
                <w:top w:val="threeDEmboss" w:sz="6" w:space="1" w:color="E4E4E4" w:themeColor="background2"/>
                <w:left w:val="threeDEmboss" w:sz="6" w:space="4" w:color="E4E4E4" w:themeColor="background2"/>
                <w:bottom w:val="threeDEmboss" w:sz="6" w:space="1" w:color="E4E4E4" w:themeColor="background2"/>
                <w:right w:val="threeDEmboss" w:sz="6" w:space="4" w:color="E4E4E4" w:themeColor="background2"/>
              </w:pBdr>
              <w:spacing w:after="120"/>
              <w:ind w:left="437" w:right="71" w:hanging="360"/>
              <w:rPr>
                <w:rFonts w:ascii="Calibri" w:hAnsi="Calibri" w:cs="Calibri"/>
                <w:bCs/>
                <w:iCs/>
                <w:sz w:val="20"/>
                <w:szCs w:val="14"/>
              </w:rPr>
            </w:pPr>
            <w:r w:rsidRPr="00AF691F">
              <w:rPr>
                <w:rFonts w:ascii="Calibri" w:hAnsi="Calibri" w:cs="Calibri"/>
                <w:bCs/>
                <w:iCs/>
                <w:sz w:val="20"/>
                <w:szCs w:val="14"/>
              </w:rPr>
              <w:t>September 2016 - January 2019</w:t>
            </w:r>
          </w:p>
          <w:p w14:paraId="5E147AB0" w14:textId="77777777" w:rsidR="008A28A4" w:rsidRPr="007B47E4" w:rsidRDefault="008A28A4" w:rsidP="003216E9">
            <w:pPr>
              <w:pStyle w:val="Jobdescription"/>
              <w:numPr>
                <w:ilvl w:val="0"/>
                <w:numId w:val="14"/>
              </w:numPr>
              <w:pBdr>
                <w:top w:val="threeDEmboss" w:sz="6" w:space="1" w:color="E4E4E4" w:themeColor="background2"/>
                <w:left w:val="threeDEmboss" w:sz="6" w:space="4" w:color="E4E4E4" w:themeColor="background2"/>
                <w:bottom w:val="threeDEmboss" w:sz="6" w:space="1" w:color="E4E4E4" w:themeColor="background2"/>
                <w:right w:val="threeDEmboss" w:sz="6" w:space="4" w:color="E4E4E4" w:themeColor="background2"/>
              </w:pBdr>
              <w:spacing w:after="120"/>
              <w:ind w:left="437" w:right="71"/>
              <w:rPr>
                <w:rFonts w:ascii="Calibri" w:hAnsi="Calibri" w:cs="Calibri"/>
                <w:sz w:val="20"/>
                <w:szCs w:val="18"/>
              </w:rPr>
            </w:pPr>
            <w:r w:rsidRPr="007B47E4">
              <w:rPr>
                <w:rFonts w:ascii="Calibri" w:hAnsi="Calibri" w:cs="Calibri"/>
                <w:sz w:val="20"/>
                <w:szCs w:val="18"/>
              </w:rPr>
              <w:t xml:space="preserve">Effectively managed </w:t>
            </w:r>
            <w:r>
              <w:rPr>
                <w:rFonts w:ascii="Calibri" w:hAnsi="Calibri" w:cs="Calibri"/>
                <w:sz w:val="20"/>
                <w:szCs w:val="18"/>
              </w:rPr>
              <w:t>&amp;</w:t>
            </w:r>
            <w:r w:rsidRPr="007B47E4">
              <w:rPr>
                <w:rFonts w:ascii="Calibri" w:hAnsi="Calibri" w:cs="Calibri"/>
                <w:sz w:val="20"/>
                <w:szCs w:val="18"/>
              </w:rPr>
              <w:t xml:space="preserve"> coordinated a team of 6-12 members, ensuring efficient logistics operations </w:t>
            </w:r>
            <w:r>
              <w:rPr>
                <w:rFonts w:ascii="Calibri" w:hAnsi="Calibri" w:cs="Calibri"/>
                <w:sz w:val="20"/>
                <w:szCs w:val="18"/>
              </w:rPr>
              <w:t>&amp;</w:t>
            </w:r>
            <w:r w:rsidRPr="007B47E4">
              <w:rPr>
                <w:rFonts w:ascii="Calibri" w:hAnsi="Calibri" w:cs="Calibri"/>
                <w:sz w:val="20"/>
                <w:szCs w:val="18"/>
              </w:rPr>
              <w:t xml:space="preserve"> timely completion of </w:t>
            </w:r>
            <w:proofErr w:type="gramStart"/>
            <w:r w:rsidRPr="007B47E4">
              <w:rPr>
                <w:rFonts w:ascii="Calibri" w:hAnsi="Calibri" w:cs="Calibri"/>
                <w:sz w:val="20"/>
                <w:szCs w:val="18"/>
              </w:rPr>
              <w:t>tasks</w:t>
            </w:r>
            <w:proofErr w:type="gramEnd"/>
          </w:p>
          <w:p w14:paraId="52B38FF9" w14:textId="77777777" w:rsidR="008A28A4" w:rsidRPr="007B47E4" w:rsidRDefault="008A28A4" w:rsidP="003216E9">
            <w:pPr>
              <w:pStyle w:val="Jobdescription"/>
              <w:numPr>
                <w:ilvl w:val="0"/>
                <w:numId w:val="14"/>
              </w:numPr>
              <w:pBdr>
                <w:top w:val="threeDEmboss" w:sz="6" w:space="1" w:color="E4E4E4" w:themeColor="background2"/>
                <w:left w:val="threeDEmboss" w:sz="6" w:space="4" w:color="E4E4E4" w:themeColor="background2"/>
                <w:bottom w:val="threeDEmboss" w:sz="6" w:space="1" w:color="E4E4E4" w:themeColor="background2"/>
                <w:right w:val="threeDEmboss" w:sz="6" w:space="4" w:color="E4E4E4" w:themeColor="background2"/>
              </w:pBdr>
              <w:spacing w:after="120"/>
              <w:ind w:left="437" w:right="71"/>
              <w:rPr>
                <w:rFonts w:ascii="Calibri" w:hAnsi="Calibri" w:cs="Calibri"/>
                <w:sz w:val="20"/>
                <w:szCs w:val="18"/>
              </w:rPr>
            </w:pPr>
            <w:r w:rsidRPr="007B47E4">
              <w:rPr>
                <w:rFonts w:ascii="Calibri" w:hAnsi="Calibri" w:cs="Calibri"/>
                <w:sz w:val="20"/>
                <w:szCs w:val="18"/>
              </w:rPr>
              <w:t xml:space="preserve">Oversaw the operation, maintenance, </w:t>
            </w:r>
            <w:r>
              <w:rPr>
                <w:rFonts w:ascii="Calibri" w:hAnsi="Calibri" w:cs="Calibri"/>
                <w:sz w:val="20"/>
                <w:szCs w:val="18"/>
              </w:rPr>
              <w:t>&amp;</w:t>
            </w:r>
            <w:r w:rsidRPr="007B47E4">
              <w:rPr>
                <w:rFonts w:ascii="Calibri" w:hAnsi="Calibri" w:cs="Calibri"/>
                <w:sz w:val="20"/>
                <w:szCs w:val="18"/>
              </w:rPr>
              <w:t xml:space="preserve"> restoration of equipment worth 2.5 million dollars, demonstrating strong supply chain </w:t>
            </w:r>
            <w:r>
              <w:rPr>
                <w:rFonts w:ascii="Calibri" w:hAnsi="Calibri" w:cs="Calibri"/>
                <w:sz w:val="20"/>
                <w:szCs w:val="18"/>
              </w:rPr>
              <w:t>&amp;</w:t>
            </w:r>
            <w:r w:rsidRPr="007B47E4">
              <w:rPr>
                <w:rFonts w:ascii="Calibri" w:hAnsi="Calibri" w:cs="Calibri"/>
                <w:sz w:val="20"/>
                <w:szCs w:val="18"/>
              </w:rPr>
              <w:t xml:space="preserve"> asset management skills</w:t>
            </w:r>
          </w:p>
          <w:p w14:paraId="4DA71BB9" w14:textId="77777777" w:rsidR="008A28A4" w:rsidRPr="00AF691F" w:rsidRDefault="008A28A4" w:rsidP="003216E9">
            <w:pPr>
              <w:pStyle w:val="Jobdescription"/>
              <w:numPr>
                <w:ilvl w:val="0"/>
                <w:numId w:val="14"/>
              </w:numPr>
              <w:pBdr>
                <w:top w:val="threeDEmboss" w:sz="6" w:space="1" w:color="E4E4E4" w:themeColor="background2"/>
                <w:left w:val="threeDEmboss" w:sz="6" w:space="4" w:color="E4E4E4" w:themeColor="background2"/>
                <w:bottom w:val="threeDEmboss" w:sz="6" w:space="1" w:color="E4E4E4" w:themeColor="background2"/>
                <w:right w:val="threeDEmboss" w:sz="6" w:space="4" w:color="E4E4E4" w:themeColor="background2"/>
              </w:pBdr>
              <w:spacing w:after="120"/>
              <w:ind w:left="437" w:right="71"/>
              <w:rPr>
                <w:rFonts w:ascii="Calibri" w:hAnsi="Calibri" w:cs="Calibri"/>
                <w:sz w:val="20"/>
                <w:szCs w:val="18"/>
              </w:rPr>
            </w:pPr>
            <w:r w:rsidRPr="007B47E4">
              <w:rPr>
                <w:rFonts w:ascii="Calibri" w:hAnsi="Calibri" w:cs="Calibri"/>
                <w:sz w:val="20"/>
                <w:szCs w:val="18"/>
              </w:rPr>
              <w:t xml:space="preserve">Conducted safety training sessions for team members while maintaining a positive attitude, promoting a safe 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&amp; </w:t>
            </w:r>
            <w:r w:rsidRPr="007B47E4">
              <w:rPr>
                <w:rFonts w:ascii="Calibri" w:hAnsi="Calibri" w:cs="Calibri"/>
                <w:sz w:val="20"/>
                <w:szCs w:val="18"/>
              </w:rPr>
              <w:t xml:space="preserve">supportive working </w:t>
            </w:r>
            <w:proofErr w:type="gramStart"/>
            <w:r w:rsidRPr="007B47E4">
              <w:rPr>
                <w:rFonts w:ascii="Calibri" w:hAnsi="Calibri" w:cs="Calibri"/>
                <w:sz w:val="20"/>
                <w:szCs w:val="18"/>
              </w:rPr>
              <w:t>environment</w:t>
            </w:r>
            <w:proofErr w:type="gramEnd"/>
          </w:p>
          <w:p w14:paraId="1EDF6100" w14:textId="77777777" w:rsidR="008A28A4" w:rsidRPr="00C3593F" w:rsidRDefault="008A28A4" w:rsidP="003216E9">
            <w:pPr>
              <w:pStyle w:val="Jobdescription"/>
              <w:pBdr>
                <w:top w:val="threeDEmboss" w:sz="6" w:space="1" w:color="0070C0"/>
                <w:left w:val="threeDEmboss" w:sz="6" w:space="4" w:color="0070C0"/>
                <w:bottom w:val="threeDEmboss" w:sz="6" w:space="1" w:color="0070C0"/>
                <w:right w:val="threeDEmboss" w:sz="6" w:space="4" w:color="0070C0"/>
              </w:pBdr>
              <w:tabs>
                <w:tab w:val="left" w:pos="5640"/>
              </w:tabs>
              <w:spacing w:after="0"/>
              <w:ind w:left="76" w:right="71"/>
              <w:rPr>
                <w:rFonts w:ascii="Calibri" w:hAnsi="Calibri" w:cs="Calibri"/>
                <w:b/>
                <w:i/>
                <w:iCs/>
                <w:sz w:val="22"/>
              </w:rPr>
            </w:pPr>
            <w:r w:rsidRPr="00C3593F">
              <w:rPr>
                <w:rFonts w:ascii="Calibri" w:hAnsi="Calibri" w:cs="Calibri"/>
                <w:b/>
                <w:i/>
                <w:iCs/>
                <w:sz w:val="22"/>
              </w:rPr>
              <w:t xml:space="preserve">Office Depot    -    </w:t>
            </w:r>
            <w:r w:rsidRPr="009252E2">
              <w:rPr>
                <w:rFonts w:ascii="Calibri" w:hAnsi="Calibri" w:cs="Calibri"/>
                <w:bCs/>
                <w:i/>
                <w:iCs/>
                <w:sz w:val="22"/>
              </w:rPr>
              <w:t>Sales/Copy &amp; Print Personnel/ Logistics</w:t>
            </w:r>
            <w:r w:rsidRPr="00C3593F">
              <w:rPr>
                <w:rFonts w:ascii="Calibri" w:hAnsi="Calibri" w:cs="Calibri"/>
                <w:b/>
                <w:i/>
                <w:iCs/>
                <w:sz w:val="22"/>
              </w:rPr>
              <w:t xml:space="preserve"> </w:t>
            </w:r>
          </w:p>
          <w:p w14:paraId="7A98F9D7" w14:textId="77777777" w:rsidR="008A28A4" w:rsidRPr="00DE77CB" w:rsidRDefault="008A28A4" w:rsidP="003216E9">
            <w:pPr>
              <w:pStyle w:val="Jobdescription"/>
              <w:pBdr>
                <w:top w:val="threeDEmboss" w:sz="6" w:space="1" w:color="0070C0"/>
                <w:left w:val="threeDEmboss" w:sz="6" w:space="4" w:color="0070C0"/>
                <w:bottom w:val="threeDEmboss" w:sz="6" w:space="1" w:color="0070C0"/>
                <w:right w:val="threeDEmboss" w:sz="6" w:space="4" w:color="0070C0"/>
              </w:pBdr>
              <w:spacing w:after="120" w:line="240" w:lineRule="auto"/>
              <w:ind w:left="76" w:right="71"/>
              <w:rPr>
                <w:rFonts w:ascii="Calibri" w:hAnsi="Calibri" w:cs="Calibri"/>
                <w:bCs/>
                <w:sz w:val="20"/>
                <w:szCs w:val="14"/>
              </w:rPr>
            </w:pPr>
            <w:r w:rsidRPr="00C3593F">
              <w:rPr>
                <w:rFonts w:ascii="Calibri" w:hAnsi="Calibri" w:cs="Calibri"/>
                <w:bCs/>
                <w:sz w:val="20"/>
                <w:szCs w:val="14"/>
              </w:rPr>
              <w:t>July 2015 – September 2016</w:t>
            </w:r>
          </w:p>
          <w:p w14:paraId="59B599D3" w14:textId="77777777" w:rsidR="008A28A4" w:rsidRPr="00D856A7" w:rsidRDefault="008A28A4" w:rsidP="003216E9">
            <w:pPr>
              <w:pStyle w:val="Jobdescription"/>
              <w:numPr>
                <w:ilvl w:val="0"/>
                <w:numId w:val="15"/>
              </w:numPr>
              <w:pBdr>
                <w:top w:val="threeDEmboss" w:sz="6" w:space="1" w:color="0070C0"/>
                <w:left w:val="threeDEmboss" w:sz="6" w:space="4" w:color="0070C0"/>
                <w:bottom w:val="threeDEmboss" w:sz="6" w:space="1" w:color="0070C0"/>
                <w:right w:val="threeDEmboss" w:sz="6" w:space="4" w:color="0070C0"/>
              </w:pBdr>
              <w:spacing w:after="120"/>
              <w:ind w:left="427" w:right="71" w:hanging="351"/>
              <w:rPr>
                <w:rFonts w:ascii="Calibri" w:hAnsi="Calibri" w:cs="Calibri"/>
                <w:sz w:val="20"/>
                <w:szCs w:val="18"/>
              </w:rPr>
            </w:pPr>
            <w:r w:rsidRPr="00D856A7">
              <w:rPr>
                <w:rFonts w:ascii="Calibri" w:hAnsi="Calibri" w:cs="Calibri"/>
                <w:sz w:val="20"/>
                <w:szCs w:val="18"/>
              </w:rPr>
              <w:t xml:space="preserve">Assessed customers' </w:t>
            </w:r>
            <w:r>
              <w:rPr>
                <w:rFonts w:ascii="Calibri" w:hAnsi="Calibri" w:cs="Calibri"/>
                <w:sz w:val="20"/>
                <w:szCs w:val="18"/>
              </w:rPr>
              <w:t>needs</w:t>
            </w:r>
            <w:r w:rsidRPr="00D856A7">
              <w:rPr>
                <w:rFonts w:ascii="Calibri" w:hAnsi="Calibri" w:cs="Calibri"/>
                <w:sz w:val="20"/>
                <w:szCs w:val="18"/>
              </w:rPr>
              <w:t xml:space="preserve"> </w:t>
            </w:r>
            <w:r>
              <w:rPr>
                <w:rFonts w:ascii="Calibri" w:hAnsi="Calibri" w:cs="Calibri"/>
                <w:sz w:val="20"/>
                <w:szCs w:val="18"/>
              </w:rPr>
              <w:t xml:space="preserve">&amp; </w:t>
            </w:r>
            <w:r w:rsidRPr="00D856A7">
              <w:rPr>
                <w:rFonts w:ascii="Calibri" w:hAnsi="Calibri" w:cs="Calibri"/>
                <w:sz w:val="20"/>
                <w:szCs w:val="18"/>
              </w:rPr>
              <w:t>provided tailored solutions, demonstrating excellent customer service skills.</w:t>
            </w:r>
          </w:p>
          <w:p w14:paraId="26DB2313" w14:textId="77777777" w:rsidR="008A28A4" w:rsidRPr="00D856A7" w:rsidRDefault="008A28A4" w:rsidP="003216E9">
            <w:pPr>
              <w:pStyle w:val="Jobdescription"/>
              <w:numPr>
                <w:ilvl w:val="0"/>
                <w:numId w:val="15"/>
              </w:numPr>
              <w:pBdr>
                <w:top w:val="threeDEmboss" w:sz="6" w:space="1" w:color="0070C0"/>
                <w:left w:val="threeDEmboss" w:sz="6" w:space="4" w:color="0070C0"/>
                <w:bottom w:val="threeDEmboss" w:sz="6" w:space="1" w:color="0070C0"/>
                <w:right w:val="threeDEmboss" w:sz="6" w:space="4" w:color="0070C0"/>
              </w:pBdr>
              <w:spacing w:after="120"/>
              <w:ind w:left="427" w:right="71" w:hanging="351"/>
              <w:rPr>
                <w:rFonts w:ascii="Calibri" w:hAnsi="Calibri" w:cs="Calibri"/>
                <w:sz w:val="20"/>
                <w:szCs w:val="18"/>
              </w:rPr>
            </w:pPr>
            <w:r w:rsidRPr="00D856A7">
              <w:rPr>
                <w:rFonts w:ascii="Calibri" w:hAnsi="Calibri" w:cs="Calibri"/>
                <w:sz w:val="20"/>
                <w:szCs w:val="18"/>
              </w:rPr>
              <w:t xml:space="preserve">Designed </w:t>
            </w:r>
            <w:r>
              <w:rPr>
                <w:rFonts w:ascii="Calibri" w:hAnsi="Calibri" w:cs="Calibri"/>
                <w:sz w:val="20"/>
                <w:szCs w:val="18"/>
              </w:rPr>
              <w:t>&amp;</w:t>
            </w:r>
            <w:r w:rsidRPr="00D856A7">
              <w:rPr>
                <w:rFonts w:ascii="Calibri" w:hAnsi="Calibri" w:cs="Calibri"/>
                <w:sz w:val="20"/>
                <w:szCs w:val="18"/>
              </w:rPr>
              <w:t xml:space="preserve"> produced a variety of print materials, including flyers, posters, </w:t>
            </w:r>
            <w:r>
              <w:rPr>
                <w:rFonts w:ascii="Calibri" w:hAnsi="Calibri" w:cs="Calibri"/>
                <w:sz w:val="20"/>
                <w:szCs w:val="18"/>
              </w:rPr>
              <w:t>&amp;</w:t>
            </w:r>
            <w:r w:rsidRPr="00D856A7">
              <w:rPr>
                <w:rFonts w:ascii="Calibri" w:hAnsi="Calibri" w:cs="Calibri"/>
                <w:sz w:val="20"/>
                <w:szCs w:val="18"/>
              </w:rPr>
              <w:t xml:space="preserve"> invitations, showcasing creative abilities.</w:t>
            </w:r>
          </w:p>
          <w:p w14:paraId="3FDD4733" w14:textId="77777777" w:rsidR="008A28A4" w:rsidRPr="006D7F60" w:rsidRDefault="008A28A4" w:rsidP="003216E9">
            <w:pPr>
              <w:pStyle w:val="Jobdescription"/>
              <w:numPr>
                <w:ilvl w:val="0"/>
                <w:numId w:val="15"/>
              </w:numPr>
              <w:pBdr>
                <w:top w:val="threeDEmboss" w:sz="6" w:space="1" w:color="0070C0"/>
                <w:left w:val="threeDEmboss" w:sz="6" w:space="4" w:color="0070C0"/>
                <w:bottom w:val="threeDEmboss" w:sz="6" w:space="1" w:color="0070C0"/>
                <w:right w:val="threeDEmboss" w:sz="6" w:space="4" w:color="0070C0"/>
              </w:pBdr>
              <w:spacing w:after="120"/>
              <w:ind w:left="427" w:right="71" w:hanging="351"/>
              <w:rPr>
                <w:rFonts w:ascii="Calibri" w:hAnsi="Calibri" w:cs="Calibri"/>
                <w:sz w:val="20"/>
                <w:szCs w:val="18"/>
              </w:rPr>
            </w:pPr>
            <w:r>
              <w:rPr>
                <w:rFonts w:ascii="Calibri" w:hAnsi="Calibri" w:cs="Calibri"/>
                <w:sz w:val="20"/>
                <w:szCs w:val="18"/>
              </w:rPr>
              <w:t>S</w:t>
            </w:r>
            <w:r w:rsidRPr="00D856A7">
              <w:rPr>
                <w:rFonts w:ascii="Calibri" w:hAnsi="Calibri" w:cs="Calibri"/>
                <w:sz w:val="20"/>
                <w:szCs w:val="18"/>
              </w:rPr>
              <w:t xml:space="preserve">upported clients with office equipment usage </w:t>
            </w:r>
            <w:r>
              <w:rPr>
                <w:rFonts w:ascii="Calibri" w:hAnsi="Calibri" w:cs="Calibri"/>
                <w:sz w:val="20"/>
                <w:szCs w:val="18"/>
              </w:rPr>
              <w:t>&amp;</w:t>
            </w:r>
            <w:r w:rsidRPr="00D856A7">
              <w:rPr>
                <w:rFonts w:ascii="Calibri" w:hAnsi="Calibri" w:cs="Calibri"/>
                <w:sz w:val="20"/>
                <w:szCs w:val="18"/>
              </w:rPr>
              <w:t xml:space="preserve"> prepared shipping labels, ensuring efficient logistics processes.</w:t>
            </w:r>
          </w:p>
          <w:tbl>
            <w:tblPr>
              <w:tblW w:w="7123" w:type="dxa"/>
              <w:tblInd w:w="3" w:type="dxa"/>
              <w:tblLayout w:type="fixed"/>
              <w:tblLook w:val="0600" w:firstRow="0" w:lastRow="0" w:firstColumn="0" w:lastColumn="0" w:noHBand="1" w:noVBand="1"/>
            </w:tblPr>
            <w:tblGrid>
              <w:gridCol w:w="7123"/>
            </w:tblGrid>
            <w:tr w:rsidR="008A28A4" w:rsidRPr="007243E0" w14:paraId="77B32974" w14:textId="77777777" w:rsidTr="1FBA2B01">
              <w:trPr>
                <w:trHeight w:val="325"/>
              </w:trPr>
              <w:tc>
                <w:tcPr>
                  <w:tcW w:w="5000" w:type="pct"/>
                </w:tcPr>
                <w:p w14:paraId="27014B51" w14:textId="77777777" w:rsidR="008A28A4" w:rsidRPr="007243E0" w:rsidRDefault="008A28A4" w:rsidP="00686A6C">
                  <w:pPr>
                    <w:pStyle w:val="Heading1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EDUCATION </w:t>
                  </w:r>
                </w:p>
              </w:tc>
            </w:tr>
            <w:tr w:rsidR="008A28A4" w:rsidRPr="007243E0" w14:paraId="50BF3FC8" w14:textId="77777777" w:rsidTr="1FBA2B01">
              <w:trPr>
                <w:trHeight w:val="95"/>
              </w:trPr>
              <w:tc>
                <w:tcPr>
                  <w:tcW w:w="5000" w:type="pct"/>
                  <w:shd w:val="clear" w:color="auto" w:fill="auto"/>
                </w:tcPr>
                <w:p w14:paraId="2F4A4ED6" w14:textId="77777777" w:rsidR="008A28A4" w:rsidRPr="007243E0" w:rsidRDefault="008A28A4" w:rsidP="00686A6C">
                  <w:pPr>
                    <w:spacing w:line="240" w:lineRule="auto"/>
                    <w:rPr>
                      <w:rFonts w:ascii="Calibri" w:hAnsi="Calibri" w:cs="Calibri"/>
                      <w:sz w:val="8"/>
                      <w:szCs w:val="8"/>
                    </w:rPr>
                  </w:pPr>
                  <w:r w:rsidRPr="007243E0">
                    <w:rPr>
                      <w:rFonts w:ascii="Calibri" w:hAnsi="Calibri" w:cs="Calibri"/>
                      <w:noProof/>
                      <w:sz w:val="10"/>
                      <w:szCs w:val="10"/>
                    </w:rPr>
                    <mc:AlternateContent>
                      <mc:Choice Requires="wps">
                        <w:drawing>
                          <wp:inline distT="0" distB="0" distL="0" distR="0" wp14:anchorId="7466BE5B" wp14:editId="24A18D51">
                            <wp:extent cx="3871686" cy="0"/>
                            <wp:effectExtent l="0" t="19050" r="33655" b="19050"/>
                            <wp:docPr id="23" name="Straight Connector 23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87168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0">
                                      <a:solidFill>
                                        <a:srgbClr val="231F2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797B960" id="Straight Connector 23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8A28A4" w:rsidRPr="007243E0" w14:paraId="1CE5537A" w14:textId="77777777" w:rsidTr="1FBA2B01">
              <w:trPr>
                <w:trHeight w:val="1911"/>
              </w:trPr>
              <w:tc>
                <w:tcPr>
                  <w:tcW w:w="5000" w:type="pct"/>
                </w:tcPr>
                <w:p w14:paraId="53FEC5E7" w14:textId="77777777" w:rsidR="008A28A4" w:rsidRPr="00686A6C" w:rsidRDefault="008A28A4" w:rsidP="1FBA2B01">
                  <w:pPr>
                    <w:pStyle w:val="DateRange"/>
                    <w:spacing w:before="120"/>
                    <w:rPr>
                      <w:rFonts w:ascii="Calibri" w:hAnsi="Calibri" w:cs="Calibri"/>
                      <w:b/>
                      <w:bCs/>
                    </w:rPr>
                  </w:pPr>
                  <w:r w:rsidRPr="1FBA2B01">
                    <w:rPr>
                      <w:rFonts w:ascii="Calibri" w:hAnsi="Calibri" w:cs="Calibri"/>
                      <w:b/>
                      <w:bCs/>
                    </w:rPr>
                    <w:t>Bachelor of Computer Information System, Cyber</w:t>
                  </w:r>
                  <w:r w:rsidR="6CA5779C" w:rsidRPr="1FBA2B01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gramStart"/>
                  <w:r w:rsidRPr="1FBA2B01">
                    <w:rPr>
                      <w:rFonts w:ascii="Calibri" w:hAnsi="Calibri" w:cs="Calibri"/>
                      <w:b/>
                      <w:bCs/>
                    </w:rPr>
                    <w:t xml:space="preserve">Security,   </w:t>
                  </w:r>
                  <w:proofErr w:type="gramEnd"/>
                  <w:r w:rsidRPr="1FBA2B01">
                    <w:rPr>
                      <w:rFonts w:ascii="Calibri" w:hAnsi="Calibri" w:cs="Calibri"/>
                      <w:b/>
                      <w:bCs/>
                    </w:rPr>
                    <w:t xml:space="preserve">                       </w:t>
                  </w:r>
                  <w:r w:rsidR="172CE464" w:rsidRPr="1FBA2B01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Pr="1FBA2B01">
                    <w:rPr>
                      <w:rFonts w:ascii="Calibri" w:hAnsi="Calibri" w:cs="Calibri"/>
                      <w:b/>
                      <w:bCs/>
                    </w:rPr>
                    <w:t xml:space="preserve">   </w:t>
                  </w:r>
                  <w:r w:rsidRPr="1FBA2B01">
                    <w:rPr>
                      <w:rFonts w:ascii="Calibri" w:hAnsi="Calibri" w:cs="Calibri"/>
                      <w:b/>
                      <w:bCs/>
                      <w:i/>
                      <w:iCs/>
                    </w:rPr>
                    <w:t>Degree expected December 2023</w:t>
                  </w:r>
                  <w:r w:rsidRPr="1FBA2B01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</w:p>
                <w:p w14:paraId="6FFB1E7C" w14:textId="77777777" w:rsidR="008A28A4" w:rsidRDefault="008A28A4" w:rsidP="00686A6C">
                  <w:pPr>
                    <w:pStyle w:val="DateRange"/>
                    <w:spacing w:before="0"/>
                    <w:rPr>
                      <w:rFonts w:ascii="Calibri" w:hAnsi="Calibri" w:cs="Calibri"/>
                      <w:bCs/>
                    </w:rPr>
                  </w:pPr>
                  <w:r w:rsidRPr="00686A6C">
                    <w:rPr>
                      <w:rFonts w:ascii="Calibri" w:hAnsi="Calibri" w:cs="Calibri"/>
                      <w:bCs/>
                    </w:rPr>
                    <w:t xml:space="preserve">Georgia State University, Robinson College of Business, Atlanta, GA </w:t>
                  </w:r>
                </w:p>
                <w:p w14:paraId="0FCD66A6" w14:textId="77777777" w:rsidR="008A28A4" w:rsidRPr="007243E0" w:rsidRDefault="008A28A4" w:rsidP="003D1219">
                  <w:pPr>
                    <w:pStyle w:val="DateRange"/>
                    <w:numPr>
                      <w:ilvl w:val="0"/>
                      <w:numId w:val="9"/>
                    </w:numPr>
                    <w:spacing w:before="0" w:after="120"/>
                    <w:ind w:left="245" w:hanging="245"/>
                    <w:rPr>
                      <w:rFonts w:ascii="Calibri" w:hAnsi="Calibri" w:cs="Calibri"/>
                      <w:i/>
                      <w:iCs/>
                    </w:rPr>
                  </w:pPr>
                  <w:r w:rsidRPr="007243E0">
                    <w:rPr>
                      <w:rFonts w:ascii="Calibri" w:hAnsi="Calibri" w:cs="Calibri"/>
                      <w:b/>
                      <w:i/>
                      <w:iCs/>
                    </w:rPr>
                    <w:t>Relevant Courses:</w:t>
                  </w:r>
                  <w:r w:rsidRPr="007243E0">
                    <w:rPr>
                      <w:rFonts w:ascii="Calibri" w:hAnsi="Calibri" w:cs="Calibri"/>
                      <w:i/>
                      <w:iCs/>
                    </w:rPr>
                    <w:t xml:space="preserve"> Database Management, System Analysis, Managing IT Projects, WomenLead in Technolog</w:t>
                  </w:r>
                  <w:r>
                    <w:rPr>
                      <w:rFonts w:ascii="Calibri" w:hAnsi="Calibri" w:cs="Calibri"/>
                      <w:i/>
                      <w:iCs/>
                    </w:rPr>
                    <w:t>y, Managing Human Resources</w:t>
                  </w:r>
                </w:p>
                <w:p w14:paraId="55E79B7C" w14:textId="77777777" w:rsidR="008A28A4" w:rsidRDefault="008A28A4" w:rsidP="00686A6C">
                  <w:pPr>
                    <w:pStyle w:val="DateRange"/>
                    <w:spacing w:before="0"/>
                    <w:rPr>
                      <w:rFonts w:ascii="Calibri" w:hAnsi="Calibri" w:cs="Calibri"/>
                      <w:b/>
                    </w:rPr>
                  </w:pPr>
                  <w:r w:rsidRPr="007243E0">
                    <w:rPr>
                      <w:rFonts w:ascii="Calibri" w:hAnsi="Calibri" w:cs="Calibri"/>
                      <w:b/>
                    </w:rPr>
                    <w:t>Associates Degree of Science</w:t>
                  </w:r>
                  <w:r>
                    <w:rPr>
                      <w:rFonts w:ascii="Calibri" w:hAnsi="Calibri" w:cs="Calibri"/>
                      <w:b/>
                    </w:rPr>
                    <w:t>,</w:t>
                  </w:r>
                  <w:r w:rsidRPr="007243E0">
                    <w:rPr>
                      <w:rFonts w:ascii="Calibri" w:hAnsi="Calibri" w:cs="Calibri"/>
                      <w:b/>
                    </w:rPr>
                    <w:t xml:space="preserve"> </w:t>
                  </w:r>
                </w:p>
                <w:p w14:paraId="3144D231" w14:textId="77777777" w:rsidR="008A28A4" w:rsidRDefault="008A28A4" w:rsidP="00686A6C">
                  <w:pPr>
                    <w:pStyle w:val="DateRange"/>
                    <w:spacing w:before="0"/>
                    <w:rPr>
                      <w:rFonts w:ascii="Calibri" w:hAnsi="Calibri" w:cs="Calibri"/>
                      <w:b/>
                    </w:rPr>
                  </w:pPr>
                  <w:r w:rsidRPr="007243E0">
                    <w:rPr>
                      <w:rFonts w:ascii="Calibri" w:hAnsi="Calibri" w:cs="Calibri"/>
                      <w:b/>
                      <w:i/>
                    </w:rPr>
                    <w:t>Degree earned May 2020</w:t>
                  </w:r>
                  <w:r w:rsidRPr="007243E0">
                    <w:rPr>
                      <w:rFonts w:ascii="Calibri" w:hAnsi="Calibri" w:cs="Calibri"/>
                      <w:b/>
                    </w:rPr>
                    <w:t xml:space="preserve"> </w:t>
                  </w:r>
                </w:p>
                <w:p w14:paraId="38407C17" w14:textId="77777777" w:rsidR="008A28A4" w:rsidRPr="002036CA" w:rsidRDefault="008A28A4" w:rsidP="002036CA">
                  <w:pPr>
                    <w:pStyle w:val="DateRange"/>
                    <w:spacing w:before="0"/>
                    <w:rPr>
                      <w:rFonts w:ascii="Calibri" w:hAnsi="Calibri" w:cs="Calibri"/>
                      <w:bCs/>
                    </w:rPr>
                  </w:pPr>
                  <w:r w:rsidRPr="007243E0">
                    <w:rPr>
                      <w:rFonts w:ascii="Calibri" w:hAnsi="Calibri" w:cs="Calibri"/>
                      <w:bCs/>
                    </w:rPr>
                    <w:t xml:space="preserve">Georgia State University, Perimeter College, </w:t>
                  </w:r>
                  <w:r>
                    <w:rPr>
                      <w:rFonts w:ascii="Calibri" w:hAnsi="Calibri" w:cs="Calibri"/>
                      <w:bCs/>
                    </w:rPr>
                    <w:t>Decatur</w:t>
                  </w:r>
                  <w:r w:rsidRPr="007243E0">
                    <w:rPr>
                      <w:rFonts w:ascii="Calibri" w:hAnsi="Calibri" w:cs="Calibri"/>
                      <w:bCs/>
                    </w:rPr>
                    <w:t xml:space="preserve">, GA </w:t>
                  </w:r>
                  <w:r w:rsidRPr="007243E0">
                    <w:rPr>
                      <w:rFonts w:ascii="Calibri" w:hAnsi="Calibri" w:cs="Calibri"/>
                    </w:rPr>
                    <w:t xml:space="preserve">                                                                                                  </w:t>
                  </w:r>
                </w:p>
              </w:tc>
            </w:tr>
          </w:tbl>
          <w:p w14:paraId="24C02FFC" w14:textId="77777777" w:rsidR="008A28A4" w:rsidRPr="007243E0" w:rsidRDefault="008A28A4" w:rsidP="00D87E03">
            <w:pPr>
              <w:pStyle w:val="Jobdescription"/>
              <w:rPr>
                <w:rFonts w:ascii="Calibri" w:hAnsi="Calibri" w:cs="Calibri"/>
              </w:rPr>
            </w:pPr>
          </w:p>
        </w:tc>
        <w:tc>
          <w:tcPr>
            <w:tcW w:w="1734" w:type="pct"/>
          </w:tcPr>
          <w:tbl>
            <w:tblPr>
              <w:tblW w:w="3745" w:type="dxa"/>
              <w:tblLayout w:type="fixed"/>
              <w:tblLook w:val="0600" w:firstRow="0" w:lastRow="0" w:firstColumn="0" w:lastColumn="0" w:noHBand="1" w:noVBand="1"/>
            </w:tblPr>
            <w:tblGrid>
              <w:gridCol w:w="3745"/>
            </w:tblGrid>
            <w:tr w:rsidR="008A28A4" w:rsidRPr="007243E0" w14:paraId="4CFD47CD" w14:textId="77777777" w:rsidTr="002D1E60">
              <w:trPr>
                <w:trHeight w:val="325"/>
              </w:trPr>
              <w:tc>
                <w:tcPr>
                  <w:tcW w:w="5000" w:type="pct"/>
                </w:tcPr>
                <w:p w14:paraId="7BFDA704" w14:textId="77777777" w:rsidR="008A28A4" w:rsidRPr="00E2441B" w:rsidRDefault="008A28A4" w:rsidP="00686A6C">
                  <w:pPr>
                    <w:pStyle w:val="Heading1"/>
                    <w:rPr>
                      <w:rFonts w:ascii="Calibri" w:hAnsi="Calibri" w:cs="Calibri"/>
                    </w:rPr>
                  </w:pPr>
                  <w:bookmarkStart w:id="0" w:name="_Hlk133153405"/>
                  <w:r w:rsidRPr="00E2441B">
                    <w:rPr>
                      <w:rFonts w:ascii="Calibri" w:hAnsi="Calibri" w:cs="Calibri"/>
                    </w:rPr>
                    <w:t>HIGHLIGHTS</w:t>
                  </w:r>
                </w:p>
              </w:tc>
            </w:tr>
            <w:tr w:rsidR="008A28A4" w:rsidRPr="00E2441B" w14:paraId="5D47BC0F" w14:textId="77777777" w:rsidTr="002D1E60">
              <w:trPr>
                <w:trHeight w:val="95"/>
              </w:trPr>
              <w:tc>
                <w:tcPr>
                  <w:tcW w:w="5000" w:type="pct"/>
                  <w:shd w:val="clear" w:color="auto" w:fill="auto"/>
                </w:tcPr>
                <w:p w14:paraId="2BB86D59" w14:textId="77777777" w:rsidR="008A28A4" w:rsidRPr="00E2441B" w:rsidRDefault="008A28A4" w:rsidP="00686A6C">
                  <w:pPr>
                    <w:spacing w:line="240" w:lineRule="auto"/>
                    <w:rPr>
                      <w:rFonts w:ascii="Calibri" w:hAnsi="Calibri" w:cs="Calibri"/>
                      <w:sz w:val="10"/>
                      <w:szCs w:val="10"/>
                    </w:rPr>
                  </w:pPr>
                  <w:r w:rsidRPr="00E2441B">
                    <w:rPr>
                      <w:rFonts w:ascii="Calibri" w:hAnsi="Calibri" w:cs="Calibri"/>
                      <w:noProof/>
                      <w:sz w:val="10"/>
                      <w:szCs w:val="10"/>
                    </w:rPr>
                    <mc:AlternateContent>
                      <mc:Choice Requires="wps">
                        <w:drawing>
                          <wp:inline distT="0" distB="0" distL="0" distR="0" wp14:anchorId="64B71166" wp14:editId="5E236000">
                            <wp:extent cx="2103120" cy="0"/>
                            <wp:effectExtent l="0" t="19050" r="30480" b="19050"/>
                            <wp:docPr id="20" name="Straight Connector 20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21031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0">
                                      <a:solidFill>
                                        <a:srgbClr val="231F2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7775A4D" id="Straight Connector 20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  <w:tr w:rsidR="008A28A4" w:rsidRPr="007243E0" w14:paraId="34FEBC5E" w14:textId="77777777" w:rsidTr="002D1E60">
              <w:trPr>
                <w:trHeight w:val="2090"/>
              </w:trPr>
              <w:tc>
                <w:tcPr>
                  <w:tcW w:w="5000" w:type="pct"/>
                </w:tcPr>
                <w:p w14:paraId="2406654A" w14:textId="77777777" w:rsidR="008A28A4" w:rsidRDefault="008A28A4" w:rsidP="006A6DFD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45" w:hanging="274"/>
                    <w:rPr>
                      <w:rFonts w:ascii="Calibri" w:hAnsi="Calibri" w:cs="Calibri"/>
                      <w:sz w:val="20"/>
                      <w:szCs w:val="18"/>
                    </w:rPr>
                  </w:pPr>
                  <w:r>
                    <w:rPr>
                      <w:rFonts w:ascii="Calibri" w:hAnsi="Calibri" w:cs="Calibri"/>
                      <w:sz w:val="20"/>
                      <w:szCs w:val="18"/>
                    </w:rPr>
                    <w:t>S</w:t>
                  </w:r>
                  <w:r w:rsidRPr="006A6DFD">
                    <w:rPr>
                      <w:rFonts w:ascii="Calibri" w:hAnsi="Calibri" w:cs="Calibri"/>
                      <w:sz w:val="20"/>
                      <w:szCs w:val="18"/>
                    </w:rPr>
                    <w:t>trong interpersonal skills have enabled build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ing</w:t>
                  </w:r>
                  <w:r w:rsidRPr="006A6DFD">
                    <w:rPr>
                      <w:rFonts w:ascii="Calibri" w:hAnsi="Calibri" w:cs="Calibri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6A6DFD">
                    <w:rPr>
                      <w:rFonts w:ascii="Calibri" w:hAnsi="Calibri" w:cs="Calibri"/>
                      <w:sz w:val="20"/>
                      <w:szCs w:val="18"/>
                    </w:rPr>
                    <w:t xml:space="preserve"> maintain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ing</w:t>
                  </w:r>
                  <w:r w:rsidRPr="006A6DFD">
                    <w:rPr>
                      <w:rFonts w:ascii="Calibri" w:hAnsi="Calibri" w:cs="Calibri"/>
                      <w:sz w:val="20"/>
                      <w:szCs w:val="18"/>
                    </w:rPr>
                    <w:t xml:space="preserve"> relationships with clients, colleagues,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6A6DFD">
                    <w:rPr>
                      <w:rFonts w:ascii="Calibri" w:hAnsi="Calibri" w:cs="Calibri"/>
                      <w:sz w:val="20"/>
                      <w:szCs w:val="18"/>
                    </w:rPr>
                    <w:t xml:space="preserve"> vendors.</w:t>
                  </w:r>
                </w:p>
                <w:p w14:paraId="2468998F" w14:textId="77777777" w:rsidR="008A28A4" w:rsidRDefault="008A28A4" w:rsidP="006A6DFD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45" w:hanging="274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Highly organized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detail-oriented, ensuring efficient logistics processes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accurate inventory management. </w:t>
                  </w:r>
                </w:p>
                <w:p w14:paraId="5BD7B5F9" w14:textId="77777777" w:rsidR="008A28A4" w:rsidRDefault="008A28A4" w:rsidP="006A6DFD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45" w:hanging="274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Adaptability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commitment to serve in various environments, including worldwide deployment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challenging conditions. </w:t>
                  </w:r>
                </w:p>
                <w:p w14:paraId="7D6D060B" w14:textId="77777777" w:rsidR="008A28A4" w:rsidRDefault="008A28A4" w:rsidP="006A6DFD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45" w:hanging="274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Proficient in a variety of computer systems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software, streamlining supply chain management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communication. </w:t>
                  </w:r>
                </w:p>
                <w:p w14:paraId="5A8DC61C" w14:textId="77777777" w:rsidR="008A28A4" w:rsidRDefault="008A28A4" w:rsidP="006A6DFD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45" w:hanging="274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Skilled in anticipating mission needs, operational requirements,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offering alternative solutions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advice. </w:t>
                  </w:r>
                </w:p>
                <w:p w14:paraId="0BF61297" w14:textId="77777777" w:rsidR="008A28A4" w:rsidRDefault="008A28A4" w:rsidP="006A6DFD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45" w:hanging="274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Confident, articulate team player, excelling in both written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verbal communication.</w:t>
                  </w:r>
                </w:p>
                <w:p w14:paraId="7A33EC57" w14:textId="77777777" w:rsidR="008A28A4" w:rsidRPr="006A6DFD" w:rsidRDefault="008A28A4" w:rsidP="006A6DFD">
                  <w:pPr>
                    <w:widowControl/>
                    <w:numPr>
                      <w:ilvl w:val="0"/>
                      <w:numId w:val="11"/>
                    </w:numPr>
                    <w:autoSpaceDE/>
                    <w:autoSpaceDN/>
                    <w:spacing w:after="120" w:line="259" w:lineRule="auto"/>
                    <w:ind w:left="245" w:hanging="274"/>
                    <w:rPr>
                      <w:rFonts w:ascii="Calibri" w:hAnsi="Calibri" w:cs="Calibri"/>
                      <w:sz w:val="20"/>
                      <w:szCs w:val="18"/>
                    </w:rPr>
                  </w:pP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>Quick learner with a growth mindset, eager to exp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knowledge in logistics </w:t>
                  </w:r>
                  <w:r>
                    <w:rPr>
                      <w:rFonts w:ascii="Calibri" w:hAnsi="Calibri" w:cs="Calibri"/>
                      <w:sz w:val="20"/>
                      <w:szCs w:val="18"/>
                    </w:rPr>
                    <w:t>&amp;</w:t>
                  </w:r>
                  <w:r w:rsidRPr="00E12632">
                    <w:rPr>
                      <w:rFonts w:ascii="Calibri" w:hAnsi="Calibri" w:cs="Calibri"/>
                      <w:sz w:val="20"/>
                      <w:szCs w:val="18"/>
                    </w:rPr>
                    <w:t xml:space="preserve"> supply chain management.</w:t>
                  </w:r>
                </w:p>
              </w:tc>
            </w:tr>
            <w:bookmarkEnd w:id="0"/>
          </w:tbl>
          <w:p w14:paraId="2B8D383E" w14:textId="77777777" w:rsidR="008A28A4" w:rsidRPr="007243E0" w:rsidRDefault="008A28A4" w:rsidP="00FC49E3">
            <w:pPr>
              <w:rPr>
                <w:rFonts w:ascii="Calibri" w:hAnsi="Calibri" w:cs="Calibri"/>
              </w:rPr>
            </w:pPr>
          </w:p>
        </w:tc>
      </w:tr>
      <w:tr w:rsidR="008A28A4" w:rsidRPr="007243E0" w14:paraId="6C7B02F2" w14:textId="77777777" w:rsidTr="1FBA2B01">
        <w:trPr>
          <w:trHeight w:val="119"/>
        </w:trPr>
        <w:tc>
          <w:tcPr>
            <w:tcW w:w="3266" w:type="pct"/>
            <w:vMerge/>
          </w:tcPr>
          <w:p w14:paraId="7604C0FB" w14:textId="77777777" w:rsidR="008A28A4" w:rsidRPr="007243E0" w:rsidRDefault="008A28A4" w:rsidP="00E97CB2">
            <w:pPr>
              <w:pStyle w:val="Heading1"/>
              <w:rPr>
                <w:rFonts w:ascii="Calibri" w:hAnsi="Calibri" w:cs="Calibri"/>
              </w:rPr>
            </w:pPr>
          </w:p>
        </w:tc>
        <w:tc>
          <w:tcPr>
            <w:tcW w:w="1734" w:type="pct"/>
          </w:tcPr>
          <w:p w14:paraId="2F6C6568" w14:textId="77777777" w:rsidR="008A28A4" w:rsidRPr="007243E0" w:rsidRDefault="008A28A4" w:rsidP="00E97CB2">
            <w:pPr>
              <w:pStyle w:val="Heading1"/>
              <w:rPr>
                <w:rFonts w:ascii="Calibri" w:hAnsi="Calibri" w:cs="Calibri"/>
              </w:rPr>
            </w:pPr>
          </w:p>
        </w:tc>
      </w:tr>
      <w:tr w:rsidR="008A28A4" w:rsidRPr="007243E0" w14:paraId="6317C626" w14:textId="77777777" w:rsidTr="1FBA2B01">
        <w:trPr>
          <w:trHeight w:val="95"/>
        </w:trPr>
        <w:tc>
          <w:tcPr>
            <w:tcW w:w="3266" w:type="pct"/>
            <w:vMerge/>
          </w:tcPr>
          <w:p w14:paraId="462CF8A6" w14:textId="77777777" w:rsidR="008A28A4" w:rsidRPr="007243E0" w:rsidRDefault="008A28A4" w:rsidP="00F5689F">
            <w:pPr>
              <w:spacing w:line="240" w:lineRule="auto"/>
              <w:rPr>
                <w:rFonts w:ascii="Calibri" w:hAnsi="Calibri" w:cs="Calibri"/>
                <w:sz w:val="8"/>
                <w:szCs w:val="8"/>
              </w:rPr>
            </w:pPr>
          </w:p>
        </w:tc>
        <w:tc>
          <w:tcPr>
            <w:tcW w:w="1734" w:type="pct"/>
            <w:shd w:val="clear" w:color="auto" w:fill="auto"/>
          </w:tcPr>
          <w:p w14:paraId="464BC029" w14:textId="77777777" w:rsidR="008A28A4" w:rsidRPr="007243E0" w:rsidRDefault="008A28A4" w:rsidP="00F5689F">
            <w:pPr>
              <w:spacing w:line="240" w:lineRule="auto"/>
              <w:rPr>
                <w:rFonts w:ascii="Calibri" w:hAnsi="Calibri" w:cs="Calibri"/>
                <w:sz w:val="10"/>
                <w:szCs w:val="10"/>
              </w:rPr>
            </w:pPr>
          </w:p>
        </w:tc>
      </w:tr>
    </w:tbl>
    <w:p w14:paraId="2219972B" w14:textId="77777777" w:rsidR="00383387" w:rsidRPr="00383387" w:rsidRDefault="00383387" w:rsidP="00EC7CE7">
      <w:pPr>
        <w:tabs>
          <w:tab w:val="left" w:pos="9309"/>
        </w:tabs>
        <w:rPr>
          <w:rFonts w:ascii="Calibri" w:hAnsi="Calibri" w:cs="Calibri"/>
        </w:rPr>
      </w:pPr>
    </w:p>
    <w:sectPr w:rsidR="00383387" w:rsidRPr="00383387" w:rsidSect="006E2EC6">
      <w:pgSz w:w="12240" w:h="15840" w:code="1"/>
      <w:pgMar w:top="634" w:right="734" w:bottom="288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B39FA" w14:textId="77777777" w:rsidR="00113C07" w:rsidRDefault="00113C07" w:rsidP="001B56AD">
      <w:pPr>
        <w:spacing w:line="240" w:lineRule="auto"/>
      </w:pPr>
      <w:r>
        <w:separator/>
      </w:r>
    </w:p>
  </w:endnote>
  <w:endnote w:type="continuationSeparator" w:id="0">
    <w:p w14:paraId="0D0D2F16" w14:textId="77777777" w:rsidR="00113C07" w:rsidRDefault="00113C07" w:rsidP="001B56AD">
      <w:pPr>
        <w:spacing w:line="240" w:lineRule="auto"/>
      </w:pPr>
      <w:r>
        <w:continuationSeparator/>
      </w:r>
    </w:p>
  </w:endnote>
  <w:endnote w:type="continuationNotice" w:id="1">
    <w:p w14:paraId="5CE94AD9" w14:textId="77777777" w:rsidR="00113C07" w:rsidRDefault="00113C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8472C" w14:textId="77777777" w:rsidR="00113C07" w:rsidRDefault="00113C07" w:rsidP="001B56AD">
      <w:pPr>
        <w:spacing w:line="240" w:lineRule="auto"/>
      </w:pPr>
      <w:r>
        <w:separator/>
      </w:r>
    </w:p>
  </w:footnote>
  <w:footnote w:type="continuationSeparator" w:id="0">
    <w:p w14:paraId="28828BFE" w14:textId="77777777" w:rsidR="00113C07" w:rsidRDefault="00113C07" w:rsidP="001B56AD">
      <w:pPr>
        <w:spacing w:line="240" w:lineRule="auto"/>
      </w:pPr>
      <w:r>
        <w:continuationSeparator/>
      </w:r>
    </w:p>
  </w:footnote>
  <w:footnote w:type="continuationNotice" w:id="1">
    <w:p w14:paraId="6A9646D1" w14:textId="77777777" w:rsidR="00113C07" w:rsidRDefault="00113C0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64F"/>
    <w:multiLevelType w:val="hybridMultilevel"/>
    <w:tmpl w:val="6D68C20C"/>
    <w:lvl w:ilvl="0" w:tplc="BFD835DC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9A563A9"/>
    <w:multiLevelType w:val="hybridMultilevel"/>
    <w:tmpl w:val="38EC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4655D"/>
    <w:multiLevelType w:val="hybridMultilevel"/>
    <w:tmpl w:val="B72202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079D8"/>
    <w:multiLevelType w:val="hybridMultilevel"/>
    <w:tmpl w:val="346EA684"/>
    <w:lvl w:ilvl="0" w:tplc="BFD835DC">
      <w:start w:val="1"/>
      <w:numFmt w:val="bullet"/>
      <w:lvlText w:val="•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2ED0A">
      <w:start w:val="1"/>
      <w:numFmt w:val="bullet"/>
      <w:lvlText w:val="o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46CA54">
      <w:start w:val="1"/>
      <w:numFmt w:val="bullet"/>
      <w:lvlText w:val="▪"/>
      <w:lvlJc w:val="left"/>
      <w:pPr>
        <w:ind w:left="2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0E625E">
      <w:start w:val="1"/>
      <w:numFmt w:val="bullet"/>
      <w:lvlText w:val="•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10E92C">
      <w:start w:val="1"/>
      <w:numFmt w:val="bullet"/>
      <w:lvlText w:val="o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607DEE">
      <w:start w:val="1"/>
      <w:numFmt w:val="bullet"/>
      <w:lvlText w:val="▪"/>
      <w:lvlJc w:val="left"/>
      <w:pPr>
        <w:ind w:left="4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E6C72C">
      <w:start w:val="1"/>
      <w:numFmt w:val="bullet"/>
      <w:lvlText w:val="•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52BC68">
      <w:start w:val="1"/>
      <w:numFmt w:val="bullet"/>
      <w:lvlText w:val="o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08BA0">
      <w:start w:val="1"/>
      <w:numFmt w:val="bullet"/>
      <w:lvlText w:val="▪"/>
      <w:lvlJc w:val="left"/>
      <w:pPr>
        <w:ind w:left="6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1827E9"/>
    <w:multiLevelType w:val="hybridMultilevel"/>
    <w:tmpl w:val="964A3DE2"/>
    <w:lvl w:ilvl="0" w:tplc="0A50E926">
      <w:start w:val="1"/>
      <w:numFmt w:val="bullet"/>
      <w:lvlText w:val="•"/>
      <w:lvlJc w:val="left"/>
      <w:pPr>
        <w:ind w:left="1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4A612530"/>
    <w:multiLevelType w:val="hybridMultilevel"/>
    <w:tmpl w:val="A7E23942"/>
    <w:lvl w:ilvl="0" w:tplc="BFD835DC">
      <w:start w:val="1"/>
      <w:numFmt w:val="bullet"/>
      <w:lvlText w:val="•"/>
      <w:lvlJc w:val="left"/>
      <w:pPr>
        <w:ind w:left="-9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53F81F6E"/>
    <w:multiLevelType w:val="hybridMultilevel"/>
    <w:tmpl w:val="DDBCF4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A6B72"/>
    <w:multiLevelType w:val="hybridMultilevel"/>
    <w:tmpl w:val="98CA0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65644"/>
    <w:multiLevelType w:val="hybridMultilevel"/>
    <w:tmpl w:val="7376EAAA"/>
    <w:lvl w:ilvl="0" w:tplc="0A50E926">
      <w:start w:val="1"/>
      <w:numFmt w:val="bullet"/>
      <w:lvlText w:val="•"/>
      <w:lvlJc w:val="left"/>
      <w:pPr>
        <w:ind w:left="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782CFE">
      <w:start w:val="1"/>
      <w:numFmt w:val="bullet"/>
      <w:lvlText w:val="o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ADBD2">
      <w:start w:val="1"/>
      <w:numFmt w:val="bullet"/>
      <w:lvlText w:val="▪"/>
      <w:lvlJc w:val="left"/>
      <w:pPr>
        <w:ind w:left="2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3C1756">
      <w:start w:val="1"/>
      <w:numFmt w:val="bullet"/>
      <w:lvlText w:val="•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126C68">
      <w:start w:val="1"/>
      <w:numFmt w:val="bullet"/>
      <w:lvlText w:val="o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0EE0C">
      <w:start w:val="1"/>
      <w:numFmt w:val="bullet"/>
      <w:lvlText w:val="▪"/>
      <w:lvlJc w:val="left"/>
      <w:pPr>
        <w:ind w:left="4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EA4722">
      <w:start w:val="1"/>
      <w:numFmt w:val="bullet"/>
      <w:lvlText w:val="•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80C44E">
      <w:start w:val="1"/>
      <w:numFmt w:val="bullet"/>
      <w:lvlText w:val="o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240D2">
      <w:start w:val="1"/>
      <w:numFmt w:val="bullet"/>
      <w:lvlText w:val="▪"/>
      <w:lvlJc w:val="left"/>
      <w:pPr>
        <w:ind w:left="6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473EC3"/>
    <w:multiLevelType w:val="hybridMultilevel"/>
    <w:tmpl w:val="BC081D8E"/>
    <w:lvl w:ilvl="0" w:tplc="BFD835DC">
      <w:start w:val="1"/>
      <w:numFmt w:val="bullet"/>
      <w:lvlText w:val="•"/>
      <w:lvlJc w:val="left"/>
      <w:pPr>
        <w:ind w:left="65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abstractNum w:abstractNumId="13" w15:restartNumberingAfterBreak="0">
    <w:nsid w:val="73F00DDC"/>
    <w:multiLevelType w:val="hybridMultilevel"/>
    <w:tmpl w:val="BE5EBB08"/>
    <w:lvl w:ilvl="0" w:tplc="9634BB8E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60226E">
      <w:start w:val="1"/>
      <w:numFmt w:val="bullet"/>
      <w:lvlText w:val="o"/>
      <w:lvlJc w:val="left"/>
      <w:pPr>
        <w:ind w:left="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D4EAAE">
      <w:start w:val="1"/>
      <w:numFmt w:val="bullet"/>
      <w:lvlText w:val="▪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AB564">
      <w:start w:val="1"/>
      <w:numFmt w:val="bullet"/>
      <w:lvlText w:val="•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FA4EAE">
      <w:start w:val="1"/>
      <w:numFmt w:val="bullet"/>
      <w:lvlText w:val="o"/>
      <w:lvlJc w:val="left"/>
      <w:pPr>
        <w:ind w:left="2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765E3E">
      <w:start w:val="1"/>
      <w:numFmt w:val="bullet"/>
      <w:lvlText w:val="▪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44722E">
      <w:start w:val="1"/>
      <w:numFmt w:val="bullet"/>
      <w:lvlText w:val="•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4C1AA6">
      <w:start w:val="1"/>
      <w:numFmt w:val="bullet"/>
      <w:lvlText w:val="o"/>
      <w:lvlJc w:val="left"/>
      <w:pPr>
        <w:ind w:left="5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A640EA">
      <w:start w:val="1"/>
      <w:numFmt w:val="bullet"/>
      <w:lvlText w:val="▪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579094409">
    <w:abstractNumId w:val="3"/>
  </w:num>
  <w:num w:numId="2" w16cid:durableId="442650297">
    <w:abstractNumId w:val="15"/>
  </w:num>
  <w:num w:numId="3" w16cid:durableId="1551652677">
    <w:abstractNumId w:val="14"/>
  </w:num>
  <w:num w:numId="4" w16cid:durableId="1141656993">
    <w:abstractNumId w:val="1"/>
  </w:num>
  <w:num w:numId="5" w16cid:durableId="811754000">
    <w:abstractNumId w:val="2"/>
  </w:num>
  <w:num w:numId="6" w16cid:durableId="1501314332">
    <w:abstractNumId w:val="16"/>
  </w:num>
  <w:num w:numId="7" w16cid:durableId="891037322">
    <w:abstractNumId w:val="4"/>
  </w:num>
  <w:num w:numId="8" w16cid:durableId="1053307492">
    <w:abstractNumId w:val="9"/>
  </w:num>
  <w:num w:numId="9" w16cid:durableId="739984724">
    <w:abstractNumId w:val="10"/>
  </w:num>
  <w:num w:numId="10" w16cid:durableId="1638560343">
    <w:abstractNumId w:val="6"/>
  </w:num>
  <w:num w:numId="11" w16cid:durableId="863981300">
    <w:abstractNumId w:val="11"/>
  </w:num>
  <w:num w:numId="12" w16cid:durableId="1891843107">
    <w:abstractNumId w:val="13"/>
  </w:num>
  <w:num w:numId="13" w16cid:durableId="1692803358">
    <w:abstractNumId w:val="5"/>
  </w:num>
  <w:num w:numId="14" w16cid:durableId="734863820">
    <w:abstractNumId w:val="0"/>
  </w:num>
  <w:num w:numId="15" w16cid:durableId="798188352">
    <w:abstractNumId w:val="8"/>
  </w:num>
  <w:num w:numId="16" w16cid:durableId="535847527">
    <w:abstractNumId w:val="12"/>
  </w:num>
  <w:num w:numId="17" w16cid:durableId="730888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42"/>
    <w:rsid w:val="000114CB"/>
    <w:rsid w:val="00012AC8"/>
    <w:rsid w:val="00034963"/>
    <w:rsid w:val="000430BC"/>
    <w:rsid w:val="000B5940"/>
    <w:rsid w:val="000B7E9E"/>
    <w:rsid w:val="000E0CFF"/>
    <w:rsid w:val="00113C07"/>
    <w:rsid w:val="00117A7D"/>
    <w:rsid w:val="001B56AD"/>
    <w:rsid w:val="002036CA"/>
    <w:rsid w:val="002159B3"/>
    <w:rsid w:val="00235C68"/>
    <w:rsid w:val="002433C7"/>
    <w:rsid w:val="00245957"/>
    <w:rsid w:val="00262A3D"/>
    <w:rsid w:val="002639DC"/>
    <w:rsid w:val="00273963"/>
    <w:rsid w:val="00281B49"/>
    <w:rsid w:val="002D1E60"/>
    <w:rsid w:val="00317C7B"/>
    <w:rsid w:val="003216E9"/>
    <w:rsid w:val="00340C75"/>
    <w:rsid w:val="0037004D"/>
    <w:rsid w:val="003711B7"/>
    <w:rsid w:val="00376217"/>
    <w:rsid w:val="00383387"/>
    <w:rsid w:val="003B2059"/>
    <w:rsid w:val="003D1219"/>
    <w:rsid w:val="003E6D64"/>
    <w:rsid w:val="003F6860"/>
    <w:rsid w:val="0040360E"/>
    <w:rsid w:val="004376F8"/>
    <w:rsid w:val="00457F99"/>
    <w:rsid w:val="004806B9"/>
    <w:rsid w:val="00481079"/>
    <w:rsid w:val="00495721"/>
    <w:rsid w:val="004C7E05"/>
    <w:rsid w:val="0059777A"/>
    <w:rsid w:val="005B1B13"/>
    <w:rsid w:val="005D49CA"/>
    <w:rsid w:val="005E5754"/>
    <w:rsid w:val="005F12EF"/>
    <w:rsid w:val="005F15AC"/>
    <w:rsid w:val="00625CFB"/>
    <w:rsid w:val="00685563"/>
    <w:rsid w:val="00686A6C"/>
    <w:rsid w:val="006A6DFD"/>
    <w:rsid w:val="006B1A41"/>
    <w:rsid w:val="006D1BD9"/>
    <w:rsid w:val="006D7F60"/>
    <w:rsid w:val="006E2B1F"/>
    <w:rsid w:val="006E2EC6"/>
    <w:rsid w:val="006F7F1C"/>
    <w:rsid w:val="007243E0"/>
    <w:rsid w:val="007453D0"/>
    <w:rsid w:val="007466F4"/>
    <w:rsid w:val="007777F2"/>
    <w:rsid w:val="00793691"/>
    <w:rsid w:val="007A5875"/>
    <w:rsid w:val="007B47E4"/>
    <w:rsid w:val="007D1BFB"/>
    <w:rsid w:val="00810BD7"/>
    <w:rsid w:val="00851431"/>
    <w:rsid w:val="008539E9"/>
    <w:rsid w:val="0086291E"/>
    <w:rsid w:val="00887514"/>
    <w:rsid w:val="00887AF5"/>
    <w:rsid w:val="008A28A4"/>
    <w:rsid w:val="008F4F22"/>
    <w:rsid w:val="009252E2"/>
    <w:rsid w:val="00935B4B"/>
    <w:rsid w:val="009B202B"/>
    <w:rsid w:val="009F7DCD"/>
    <w:rsid w:val="00A1439F"/>
    <w:rsid w:val="00A16656"/>
    <w:rsid w:val="00A42D6A"/>
    <w:rsid w:val="00A44DB7"/>
    <w:rsid w:val="00A451F7"/>
    <w:rsid w:val="00A635D5"/>
    <w:rsid w:val="00A82D03"/>
    <w:rsid w:val="00AA1E61"/>
    <w:rsid w:val="00AC0409"/>
    <w:rsid w:val="00AC510B"/>
    <w:rsid w:val="00AE6FC4"/>
    <w:rsid w:val="00AF691F"/>
    <w:rsid w:val="00B421E4"/>
    <w:rsid w:val="00B46978"/>
    <w:rsid w:val="00B66A44"/>
    <w:rsid w:val="00B70EDE"/>
    <w:rsid w:val="00B80EE9"/>
    <w:rsid w:val="00B839CD"/>
    <w:rsid w:val="00B859A9"/>
    <w:rsid w:val="00B86BF3"/>
    <w:rsid w:val="00BB23D5"/>
    <w:rsid w:val="00BC2D42"/>
    <w:rsid w:val="00BC42FE"/>
    <w:rsid w:val="00BE2D17"/>
    <w:rsid w:val="00C34707"/>
    <w:rsid w:val="00C3593F"/>
    <w:rsid w:val="00C51DCA"/>
    <w:rsid w:val="00C52233"/>
    <w:rsid w:val="00C5595D"/>
    <w:rsid w:val="00C722F6"/>
    <w:rsid w:val="00C764ED"/>
    <w:rsid w:val="00C8183F"/>
    <w:rsid w:val="00C83E97"/>
    <w:rsid w:val="00CC6FDB"/>
    <w:rsid w:val="00CD5652"/>
    <w:rsid w:val="00D113E6"/>
    <w:rsid w:val="00D16A3F"/>
    <w:rsid w:val="00D32387"/>
    <w:rsid w:val="00D856A7"/>
    <w:rsid w:val="00D87E03"/>
    <w:rsid w:val="00DA5A4C"/>
    <w:rsid w:val="00DB0679"/>
    <w:rsid w:val="00DE77CB"/>
    <w:rsid w:val="00DF6131"/>
    <w:rsid w:val="00E12632"/>
    <w:rsid w:val="00E2441B"/>
    <w:rsid w:val="00E33510"/>
    <w:rsid w:val="00E6525B"/>
    <w:rsid w:val="00E97CB2"/>
    <w:rsid w:val="00EC7CE7"/>
    <w:rsid w:val="00ED6E70"/>
    <w:rsid w:val="00EF10F2"/>
    <w:rsid w:val="00EF505F"/>
    <w:rsid w:val="00EF5D83"/>
    <w:rsid w:val="00F236F7"/>
    <w:rsid w:val="00F24352"/>
    <w:rsid w:val="00F26231"/>
    <w:rsid w:val="00F41ACF"/>
    <w:rsid w:val="00F43182"/>
    <w:rsid w:val="00F540F3"/>
    <w:rsid w:val="00F5689F"/>
    <w:rsid w:val="00F7064C"/>
    <w:rsid w:val="00F746E9"/>
    <w:rsid w:val="00FA6B46"/>
    <w:rsid w:val="00FB2D8D"/>
    <w:rsid w:val="00FC49E3"/>
    <w:rsid w:val="00FC78D4"/>
    <w:rsid w:val="00FE3921"/>
    <w:rsid w:val="00FE6A46"/>
    <w:rsid w:val="00FE73F5"/>
    <w:rsid w:val="05228A5B"/>
    <w:rsid w:val="172CE464"/>
    <w:rsid w:val="1FBA2B01"/>
    <w:rsid w:val="5514B636"/>
    <w:rsid w:val="62384A10"/>
    <w:rsid w:val="6CA5779C"/>
    <w:rsid w:val="6E953786"/>
    <w:rsid w:val="7D9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DC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2EF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\AppData\Roaming\Microsoft\Templates\Impact%20resum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2023-09-08T01:38:00Z</dcterms:created>
  <dcterms:modified xsi:type="dcterms:W3CDTF">2023-09-08T04:19:00Z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5526d982-b31e-4aac-8a34-a681855aa9fa</vt:lpwstr>
  </property>
</Properties>
</file>